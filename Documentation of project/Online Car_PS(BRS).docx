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E8F50" w14:textId="77777777" w:rsidR="00D27F36" w:rsidRDefault="00D27F36">
      <w:pPr>
        <w:jc w:val="center"/>
      </w:pPr>
    </w:p>
    <w:p w14:paraId="5F5CACFA" w14:textId="77777777" w:rsidR="00D27F36" w:rsidRDefault="00D27F36">
      <w:pPr>
        <w:jc w:val="center"/>
        <w:rPr>
          <w:rFonts w:ascii="Segoe UI" w:hAnsi="Segoe UI" w:cs="Segoe UI"/>
          <w:sz w:val="28"/>
          <w:szCs w:val="28"/>
        </w:rPr>
      </w:pPr>
    </w:p>
    <w:p w14:paraId="0164E684" w14:textId="77777777" w:rsidR="00D27F36" w:rsidRDefault="00D27F36">
      <w:pPr>
        <w:jc w:val="center"/>
      </w:pPr>
    </w:p>
    <w:p w14:paraId="16EBF474" w14:textId="77777777" w:rsidR="00D27F36" w:rsidRDefault="00D27F36">
      <w:pPr>
        <w:jc w:val="center"/>
      </w:pPr>
    </w:p>
    <w:p w14:paraId="750DB6D8" w14:textId="533215E1" w:rsidR="00D27F36" w:rsidRDefault="00000000">
      <w:pPr>
        <w:autoSpaceDE w:val="0"/>
        <w:spacing w:before="100" w:after="100"/>
        <w:jc w:val="center"/>
        <w:rPr>
          <w:rFonts w:ascii="Arial" w:hAnsi="Arial"/>
          <w:b/>
          <w:bCs/>
          <w:sz w:val="52"/>
          <w:szCs w:val="52"/>
          <w:lang w:val="en-IN"/>
        </w:rPr>
      </w:pPr>
      <w:r>
        <w:rPr>
          <w:rFonts w:ascii="Arial" w:hAnsi="Arial"/>
          <w:b/>
          <w:bCs/>
          <w:sz w:val="52"/>
          <w:szCs w:val="52"/>
          <w:lang w:val="en-IN"/>
        </w:rPr>
        <w:t>Online</w:t>
      </w:r>
      <w:r w:rsidR="00125FA8">
        <w:rPr>
          <w:rFonts w:ascii="Arial" w:hAnsi="Arial"/>
          <w:b/>
          <w:bCs/>
          <w:sz w:val="52"/>
          <w:szCs w:val="52"/>
          <w:lang w:val="en-IN"/>
        </w:rPr>
        <w:t xml:space="preserve"> Int</w:t>
      </w:r>
      <w:r w:rsidR="00751AEB">
        <w:rPr>
          <w:rFonts w:ascii="Arial" w:hAnsi="Arial"/>
          <w:b/>
          <w:bCs/>
          <w:sz w:val="52"/>
          <w:szCs w:val="52"/>
          <w:lang w:val="en-IN"/>
        </w:rPr>
        <w:t>e</w:t>
      </w:r>
      <w:r w:rsidR="00125FA8">
        <w:rPr>
          <w:rFonts w:ascii="Arial" w:hAnsi="Arial"/>
          <w:b/>
          <w:bCs/>
          <w:sz w:val="52"/>
          <w:szCs w:val="52"/>
          <w:lang w:val="en-IN"/>
        </w:rPr>
        <w:t>rcity</w:t>
      </w:r>
      <w:r>
        <w:rPr>
          <w:rFonts w:ascii="Arial" w:hAnsi="Arial"/>
          <w:b/>
          <w:bCs/>
          <w:sz w:val="52"/>
          <w:szCs w:val="52"/>
          <w:lang w:val="en-IN"/>
        </w:rPr>
        <w:t xml:space="preserve"> </w:t>
      </w:r>
      <w:proofErr w:type="gramStart"/>
      <w:r>
        <w:rPr>
          <w:rFonts w:ascii="Arial" w:hAnsi="Arial"/>
          <w:b/>
          <w:bCs/>
          <w:sz w:val="52"/>
          <w:szCs w:val="52"/>
          <w:lang w:val="en-IN"/>
        </w:rPr>
        <w:t>Car Pooling</w:t>
      </w:r>
      <w:proofErr w:type="gramEnd"/>
      <w:r>
        <w:rPr>
          <w:rFonts w:ascii="Arial" w:hAnsi="Arial"/>
          <w:b/>
          <w:bCs/>
          <w:sz w:val="52"/>
          <w:szCs w:val="52"/>
          <w:lang w:val="en-IN"/>
        </w:rPr>
        <w:t xml:space="preserve"> System</w:t>
      </w:r>
    </w:p>
    <w:p w14:paraId="2A2C645C" w14:textId="5619A36F" w:rsidR="00D27F36" w:rsidRPr="00191475" w:rsidRDefault="00191475">
      <w:pPr>
        <w:autoSpaceDE w:val="0"/>
        <w:spacing w:before="100" w:after="100"/>
        <w:jc w:val="center"/>
        <w:rPr>
          <w:rFonts w:ascii="Bahnschrift SemiBold" w:hAnsi="Bahnschrift SemiBold"/>
          <w:b/>
          <w:bCs/>
          <w:sz w:val="52"/>
          <w:szCs w:val="52"/>
        </w:rPr>
      </w:pPr>
      <w:r>
        <w:rPr>
          <w:rFonts w:ascii="Bahnschrift SemiBold" w:hAnsi="Bahnschrift SemiBold"/>
          <w:b/>
          <w:bCs/>
          <w:sz w:val="52"/>
          <w:szCs w:val="52"/>
        </w:rPr>
        <w:t>“</w:t>
      </w:r>
      <w:proofErr w:type="spellStart"/>
      <w:r>
        <w:rPr>
          <w:rFonts w:ascii="Bahnschrift SemiBold" w:hAnsi="Bahnschrift SemiBold"/>
          <w:b/>
          <w:bCs/>
          <w:sz w:val="52"/>
          <w:szCs w:val="52"/>
        </w:rPr>
        <w:t>CityGo</w:t>
      </w:r>
      <w:proofErr w:type="spellEnd"/>
      <w:r>
        <w:rPr>
          <w:rFonts w:ascii="Bahnschrift SemiBold" w:hAnsi="Bahnschrift SemiBold"/>
          <w:b/>
          <w:bCs/>
          <w:sz w:val="52"/>
          <w:szCs w:val="52"/>
        </w:rPr>
        <w:t>”</w:t>
      </w:r>
    </w:p>
    <w:p w14:paraId="0412DE3D" w14:textId="77777777" w:rsidR="00D27F36" w:rsidRDefault="00000000">
      <w:pPr>
        <w:autoSpaceDE w:val="0"/>
        <w:spacing w:before="100" w:after="100"/>
        <w:jc w:val="center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Business Requirement Specification</w:t>
      </w:r>
    </w:p>
    <w:p w14:paraId="62E48234" w14:textId="77777777" w:rsidR="00D27F36" w:rsidRDefault="00D27F36">
      <w:pPr>
        <w:autoSpaceDE w:val="0"/>
        <w:spacing w:before="100" w:after="100"/>
        <w:jc w:val="center"/>
        <w:rPr>
          <w:rFonts w:ascii="Segoe UI" w:hAnsi="Segoe UI" w:cs="Segoe UI"/>
          <w:b/>
          <w:bCs/>
          <w:sz w:val="28"/>
          <w:szCs w:val="28"/>
        </w:rPr>
      </w:pPr>
    </w:p>
    <w:p w14:paraId="7363FFFF" w14:textId="77777777" w:rsidR="00D27F36" w:rsidRDefault="00000000">
      <w:pPr>
        <w:pStyle w:val="ContentsHeading"/>
        <w:pageBreakBefore/>
        <w:sectPr w:rsidR="00D27F36">
          <w:pgSz w:w="12240" w:h="15840"/>
          <w:pgMar w:top="1134" w:right="1134" w:bottom="1134" w:left="1134" w:header="720" w:footer="720" w:gutter="0"/>
          <w:cols w:space="720"/>
          <w:formProt w:val="0"/>
        </w:sectPr>
      </w:pPr>
      <w:r>
        <w:lastRenderedPageBreak/>
        <w:t>Table of Contents</w:t>
      </w:r>
    </w:p>
    <w:p w14:paraId="5E60C42F" w14:textId="77777777" w:rsidR="00D27F36" w:rsidRDefault="00000000">
      <w:pPr>
        <w:pStyle w:val="TOC1"/>
      </w:pPr>
      <w:r>
        <w:fldChar w:fldCharType="begin"/>
      </w:r>
      <w:r>
        <w:instrText xml:space="preserve"> TOC \f \o "1-9" \o "1-9" </w:instrText>
      </w:r>
      <w:r>
        <w:fldChar w:fldCharType="separate"/>
      </w:r>
      <w:r>
        <w:t>1. Introduction</w:t>
      </w:r>
      <w:r>
        <w:tab/>
        <w:t>3</w:t>
      </w:r>
    </w:p>
    <w:p w14:paraId="4153244D" w14:textId="77777777" w:rsidR="00D27F36" w:rsidRDefault="00000000">
      <w:pPr>
        <w:pStyle w:val="TOC1"/>
      </w:pPr>
      <w:r>
        <w:t>2. Business Requirements Overview</w:t>
      </w:r>
      <w:r>
        <w:tab/>
        <w:t>4</w:t>
      </w:r>
    </w:p>
    <w:p w14:paraId="2DA48706" w14:textId="77777777" w:rsidR="00D27F36" w:rsidRDefault="00000000">
      <w:pPr>
        <w:pStyle w:val="TOC1"/>
      </w:pPr>
      <w:r>
        <w:t>3. Functional Requirements Overview</w:t>
      </w:r>
      <w:r>
        <w:tab/>
        <w:t>4</w:t>
      </w:r>
    </w:p>
    <w:p w14:paraId="1BDCBDFC" w14:textId="77777777" w:rsidR="00D27F36" w:rsidRDefault="00000000">
      <w:pPr>
        <w:pStyle w:val="TOC1"/>
        <w:sectPr w:rsidR="00D27F36"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  <w:r>
        <w:t xml:space="preserve">4. Non-functional Requirements </w:t>
      </w:r>
      <w:r>
        <w:tab/>
        <w:t>5</w:t>
      </w:r>
      <w:r>
        <w:fldChar w:fldCharType="end"/>
      </w:r>
    </w:p>
    <w:p w14:paraId="7E7126FD" w14:textId="77777777" w:rsidR="00D27F36" w:rsidRDefault="00D27F36">
      <w:pPr>
        <w:autoSpaceDE w:val="0"/>
        <w:spacing w:before="100" w:after="100"/>
        <w:rPr>
          <w:rFonts w:ascii="Segoe UI" w:hAnsi="Segoe UI"/>
          <w:b/>
          <w:bCs/>
          <w:sz w:val="28"/>
          <w:szCs w:val="28"/>
        </w:rPr>
      </w:pPr>
    </w:p>
    <w:p w14:paraId="55F1ABD3" w14:textId="77777777" w:rsidR="00D27F36" w:rsidRDefault="00000000">
      <w:pPr>
        <w:pStyle w:val="Heading1"/>
        <w:pageBreakBefore/>
      </w:pPr>
      <w:r>
        <w:lastRenderedPageBreak/>
        <w:t>1. Introduction</w:t>
      </w:r>
    </w:p>
    <w:p w14:paraId="3359977E" w14:textId="77777777" w:rsidR="00D27F36" w:rsidRDefault="00000000">
      <w:pPr>
        <w:pStyle w:val="Heading"/>
        <w:numPr>
          <w:ilvl w:val="1"/>
          <w:numId w:val="2"/>
        </w:numPr>
        <w:ind w:left="930"/>
      </w:pPr>
      <w:r>
        <w:t>Document Purpose</w:t>
      </w:r>
    </w:p>
    <w:p w14:paraId="0F158E73" w14:textId="1B9E4333" w:rsidR="00D27F36" w:rsidRDefault="00000000" w:rsidP="00751AEB">
      <w:pPr>
        <w:pStyle w:val="BodyText"/>
        <w:ind w:left="576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This document communicates the business requirements and scope for developing </w:t>
      </w:r>
      <w:r>
        <w:rPr>
          <w:rFonts w:ascii="Segoe UI" w:hAnsi="Segoe UI"/>
          <w:sz w:val="22"/>
          <w:szCs w:val="22"/>
          <w:lang w:val="en-IN"/>
        </w:rPr>
        <w:t xml:space="preserve">Car Pooling </w:t>
      </w:r>
      <w:r w:rsidR="00751AEB">
        <w:rPr>
          <w:rFonts w:ascii="Segoe UI" w:hAnsi="Segoe UI"/>
          <w:sz w:val="22"/>
          <w:szCs w:val="22"/>
          <w:lang w:val="en-IN"/>
        </w:rPr>
        <w:t xml:space="preserve">      </w:t>
      </w:r>
      <w:r>
        <w:rPr>
          <w:rFonts w:ascii="Segoe UI" w:hAnsi="Segoe UI"/>
          <w:sz w:val="22"/>
          <w:szCs w:val="22"/>
          <w:lang w:val="en-IN"/>
        </w:rPr>
        <w:t>System</w:t>
      </w:r>
      <w:r>
        <w:rPr>
          <w:rFonts w:ascii="Segoe UI" w:hAnsi="Segoe UI"/>
          <w:sz w:val="22"/>
          <w:szCs w:val="22"/>
        </w:rPr>
        <w:t xml:space="preserve">. The scope of this document is to define the functional and </w:t>
      </w:r>
      <w:proofErr w:type="spellStart"/>
      <w:proofErr w:type="gramStart"/>
      <w:r>
        <w:rPr>
          <w:rFonts w:ascii="Segoe UI" w:hAnsi="Segoe UI"/>
          <w:sz w:val="22"/>
          <w:szCs w:val="22"/>
        </w:rPr>
        <w:t>non functional</w:t>
      </w:r>
      <w:proofErr w:type="spellEnd"/>
      <w:proofErr w:type="gramEnd"/>
      <w:r>
        <w:rPr>
          <w:rFonts w:ascii="Segoe UI" w:hAnsi="Segoe UI"/>
          <w:sz w:val="22"/>
          <w:szCs w:val="22"/>
        </w:rPr>
        <w:t xml:space="preserve"> requirements, business rules and other constraints requirements.</w:t>
      </w:r>
    </w:p>
    <w:p w14:paraId="490684CE" w14:textId="77777777" w:rsidR="00D27F36" w:rsidRDefault="00D27F36">
      <w:pPr>
        <w:pStyle w:val="BodyText"/>
        <w:ind w:left="930" w:hanging="360"/>
        <w:rPr>
          <w:rFonts w:ascii="Trebuchet MS" w:hAnsi="Trebuchet MS"/>
          <w:sz w:val="21"/>
        </w:rPr>
      </w:pPr>
    </w:p>
    <w:p w14:paraId="1A21A110" w14:textId="77777777" w:rsidR="00D27F36" w:rsidRDefault="00000000">
      <w:pPr>
        <w:pStyle w:val="Heading"/>
        <w:numPr>
          <w:ilvl w:val="1"/>
          <w:numId w:val="2"/>
        </w:numPr>
        <w:ind w:left="990"/>
      </w:pPr>
      <w:r>
        <w:t xml:space="preserve"> Project Background</w:t>
      </w:r>
    </w:p>
    <w:p w14:paraId="5A6D541D" w14:textId="48456A34" w:rsidR="00751AEB" w:rsidRPr="00930A8E" w:rsidRDefault="00125FA8" w:rsidP="00930A8E">
      <w:pPr>
        <w:widowControl/>
        <w:suppressAutoHyphens w:val="0"/>
        <w:autoSpaceDE w:val="0"/>
        <w:autoSpaceDN w:val="0"/>
        <w:adjustRightInd w:val="0"/>
        <w:ind w:left="720"/>
        <w:jc w:val="both"/>
        <w:rPr>
          <w:rFonts w:ascii="Segoe UI" w:hAnsi="Segoe UI"/>
          <w:sz w:val="22"/>
          <w:szCs w:val="22"/>
        </w:rPr>
      </w:pPr>
      <w:r w:rsidRPr="00930A8E">
        <w:rPr>
          <w:rFonts w:ascii="Segoe UI" w:hAnsi="Segoe UI"/>
          <w:sz w:val="22"/>
          <w:szCs w:val="22"/>
        </w:rPr>
        <w:t>The</w:t>
      </w:r>
      <w:r w:rsidR="00930A8E">
        <w:rPr>
          <w:rFonts w:ascii="Segoe UI" w:hAnsi="Segoe UI"/>
          <w:sz w:val="22"/>
          <w:szCs w:val="22"/>
        </w:rPr>
        <w:t>re is a</w:t>
      </w:r>
      <w:r w:rsidRPr="00930A8E">
        <w:rPr>
          <w:rFonts w:ascii="Segoe UI" w:hAnsi="Segoe UI"/>
          <w:sz w:val="22"/>
          <w:szCs w:val="22"/>
        </w:rPr>
        <w:t xml:space="preserve"> growing awareness of the challenges associated with individual commuting, such as increasing traffic congestion, rising fuel costs, and environmental concerns.</w:t>
      </w:r>
      <w:r w:rsidR="00751AEB" w:rsidRPr="00930A8E">
        <w:rPr>
          <w:rFonts w:ascii="Segoe UI" w:hAnsi="Segoe UI"/>
          <w:sz w:val="22"/>
          <w:szCs w:val="22"/>
        </w:rPr>
        <w:t xml:space="preserve"> Inefficient use of private vehicles and the lack of convenient alternatives contribute to thes</w:t>
      </w:r>
      <w:r w:rsidR="00751AEB" w:rsidRPr="00930A8E">
        <w:rPr>
          <w:rFonts w:ascii="Segoe UI" w:hAnsi="Segoe UI"/>
          <w:sz w:val="22"/>
          <w:szCs w:val="22"/>
        </w:rPr>
        <w:t>e</w:t>
      </w:r>
      <w:r w:rsidR="00930A8E">
        <w:rPr>
          <w:rFonts w:ascii="Segoe UI" w:hAnsi="Segoe UI"/>
          <w:sz w:val="22"/>
          <w:szCs w:val="22"/>
        </w:rPr>
        <w:t xml:space="preserve"> </w:t>
      </w:r>
      <w:r w:rsidR="00751AEB" w:rsidRPr="00930A8E">
        <w:rPr>
          <w:rFonts w:ascii="Segoe UI" w:hAnsi="Segoe UI"/>
          <w:sz w:val="22"/>
          <w:szCs w:val="22"/>
        </w:rPr>
        <w:t>challenges.</w:t>
      </w:r>
      <w:r w:rsidRPr="00930A8E">
        <w:rPr>
          <w:rFonts w:ascii="Segoe UI" w:hAnsi="Segoe UI"/>
          <w:sz w:val="22"/>
          <w:szCs w:val="22"/>
        </w:rPr>
        <w:t xml:space="preserve"> </w:t>
      </w:r>
    </w:p>
    <w:p w14:paraId="172CAE91" w14:textId="77777777" w:rsidR="00D27F36" w:rsidRDefault="00D27F36">
      <w:pPr>
        <w:widowControl/>
        <w:suppressAutoHyphens w:val="0"/>
        <w:autoSpaceDE w:val="0"/>
        <w:autoSpaceDN w:val="0"/>
        <w:adjustRightInd w:val="0"/>
        <w:ind w:firstLine="709"/>
        <w:jc w:val="both"/>
        <w:rPr>
          <w:lang w:val="en-IN"/>
        </w:rPr>
      </w:pPr>
    </w:p>
    <w:p w14:paraId="23097CBE" w14:textId="77777777" w:rsidR="00D27F36" w:rsidRDefault="00000000">
      <w:pPr>
        <w:pStyle w:val="Heading"/>
        <w:numPr>
          <w:ilvl w:val="1"/>
          <w:numId w:val="2"/>
        </w:numPr>
        <w:ind w:left="990"/>
      </w:pPr>
      <w:r>
        <w:t xml:space="preserve">Goals of the project </w:t>
      </w:r>
    </w:p>
    <w:p w14:paraId="5F1DEE88" w14:textId="77777777" w:rsidR="00125FA8" w:rsidRPr="00930A8E" w:rsidRDefault="00125FA8" w:rsidP="00930A8E">
      <w:pPr>
        <w:widowControl/>
        <w:suppressAutoHyphens w:val="0"/>
        <w:autoSpaceDE w:val="0"/>
        <w:autoSpaceDN w:val="0"/>
        <w:adjustRightInd w:val="0"/>
        <w:rPr>
          <w:rFonts w:ascii="Segoe UI" w:hAnsi="Segoe UI" w:cs="Segoe UI"/>
          <w:sz w:val="22"/>
          <w:szCs w:val="22"/>
          <w:lang w:val="en-IN"/>
        </w:rPr>
      </w:pPr>
      <w:r w:rsidRPr="00930A8E">
        <w:rPr>
          <w:rFonts w:ascii="Segoe UI" w:hAnsi="Segoe UI" w:cs="Segoe UI"/>
          <w:sz w:val="22"/>
          <w:szCs w:val="22"/>
          <w:lang w:val="en-IN"/>
        </w:rPr>
        <w:t>The online carpooling system is a platform designed to connect individuals who are traveling in the same direction so they can share a ride together. It aims to provide a more sustainable and cost-effective transportation option by reducing the number of vehicles on the road and optimizing the use of existing resources.</w:t>
      </w:r>
    </w:p>
    <w:p w14:paraId="0210F1EE" w14:textId="77777777" w:rsidR="00125FA8" w:rsidRDefault="00125FA8" w:rsidP="00125FA8">
      <w:pPr>
        <w:pStyle w:val="BodyText"/>
        <w:ind w:left="924"/>
        <w:rPr>
          <w:rFonts w:ascii="Segoe UI" w:hAnsi="Segoe UI" w:cs="Segoe UI"/>
          <w:sz w:val="22"/>
          <w:szCs w:val="22"/>
          <w:lang w:val="en-IN"/>
        </w:rPr>
      </w:pPr>
    </w:p>
    <w:p w14:paraId="21BA1D34" w14:textId="77777777" w:rsidR="00D27F36" w:rsidRDefault="00D27F36">
      <w:pPr>
        <w:pStyle w:val="BodyText"/>
        <w:rPr>
          <w:rFonts w:ascii="Segoe UI" w:hAnsi="Segoe UI" w:cs="Segoe UI"/>
          <w:sz w:val="22"/>
          <w:szCs w:val="22"/>
        </w:rPr>
      </w:pPr>
    </w:p>
    <w:p w14:paraId="7A239D17" w14:textId="77777777" w:rsidR="006A6997" w:rsidRDefault="006A6997">
      <w:pPr>
        <w:pStyle w:val="BodyText"/>
        <w:rPr>
          <w:rFonts w:ascii="Segoe UI" w:hAnsi="Segoe UI" w:cs="Segoe UI"/>
          <w:sz w:val="22"/>
          <w:szCs w:val="22"/>
        </w:rPr>
      </w:pPr>
    </w:p>
    <w:p w14:paraId="36317FE6" w14:textId="77777777" w:rsidR="006A6997" w:rsidRDefault="006A6997">
      <w:pPr>
        <w:pStyle w:val="BodyText"/>
        <w:rPr>
          <w:rFonts w:ascii="Segoe UI" w:hAnsi="Segoe UI" w:cs="Segoe UI"/>
          <w:sz w:val="22"/>
          <w:szCs w:val="22"/>
        </w:rPr>
      </w:pPr>
    </w:p>
    <w:p w14:paraId="59EF387E" w14:textId="77777777" w:rsidR="006A6997" w:rsidRDefault="006A6997">
      <w:pPr>
        <w:pStyle w:val="BodyText"/>
        <w:rPr>
          <w:rFonts w:ascii="Segoe UI" w:hAnsi="Segoe UI" w:cs="Segoe UI"/>
          <w:sz w:val="22"/>
          <w:szCs w:val="22"/>
        </w:rPr>
      </w:pPr>
    </w:p>
    <w:p w14:paraId="2D25195F" w14:textId="77777777" w:rsidR="006A6997" w:rsidRDefault="006A6997">
      <w:pPr>
        <w:pStyle w:val="BodyText"/>
        <w:rPr>
          <w:rFonts w:ascii="Segoe UI" w:hAnsi="Segoe UI" w:cs="Segoe UI"/>
          <w:sz w:val="22"/>
          <w:szCs w:val="22"/>
        </w:rPr>
      </w:pPr>
    </w:p>
    <w:p w14:paraId="74359F99" w14:textId="77777777" w:rsidR="006A6997" w:rsidRDefault="006A6997">
      <w:pPr>
        <w:pStyle w:val="BodyText"/>
        <w:rPr>
          <w:rFonts w:ascii="Segoe UI" w:hAnsi="Segoe UI" w:cs="Segoe UI"/>
          <w:sz w:val="22"/>
          <w:szCs w:val="22"/>
        </w:rPr>
      </w:pPr>
    </w:p>
    <w:p w14:paraId="42A94ED9" w14:textId="77777777" w:rsidR="006A6997" w:rsidRDefault="006A6997">
      <w:pPr>
        <w:pStyle w:val="BodyText"/>
        <w:rPr>
          <w:rFonts w:ascii="Segoe UI" w:hAnsi="Segoe UI" w:cs="Segoe UI"/>
          <w:sz w:val="22"/>
          <w:szCs w:val="22"/>
        </w:rPr>
      </w:pPr>
    </w:p>
    <w:p w14:paraId="3B59BBD7" w14:textId="77777777" w:rsidR="006A6997" w:rsidRDefault="006A6997">
      <w:pPr>
        <w:pStyle w:val="BodyText"/>
        <w:rPr>
          <w:rFonts w:ascii="Segoe UI" w:hAnsi="Segoe UI" w:cs="Segoe UI"/>
          <w:sz w:val="22"/>
          <w:szCs w:val="22"/>
        </w:rPr>
      </w:pPr>
    </w:p>
    <w:p w14:paraId="0A5F4128" w14:textId="77777777" w:rsidR="006A6997" w:rsidRDefault="006A6997">
      <w:pPr>
        <w:pStyle w:val="BodyText"/>
        <w:rPr>
          <w:rFonts w:ascii="Segoe UI" w:hAnsi="Segoe UI" w:cs="Segoe UI"/>
          <w:sz w:val="22"/>
          <w:szCs w:val="22"/>
        </w:rPr>
      </w:pPr>
    </w:p>
    <w:p w14:paraId="2E21D05D" w14:textId="77777777" w:rsidR="006A6997" w:rsidRDefault="006A6997">
      <w:pPr>
        <w:pStyle w:val="BodyText"/>
        <w:rPr>
          <w:rFonts w:ascii="Segoe UI" w:hAnsi="Segoe UI" w:cs="Segoe UI"/>
          <w:sz w:val="22"/>
          <w:szCs w:val="22"/>
        </w:rPr>
      </w:pPr>
    </w:p>
    <w:p w14:paraId="7BFF0783" w14:textId="77777777" w:rsidR="00D27F36" w:rsidRDefault="00000000">
      <w:pPr>
        <w:pStyle w:val="Heading"/>
        <w:numPr>
          <w:ilvl w:val="1"/>
          <w:numId w:val="2"/>
        </w:numPr>
        <w:ind w:left="990"/>
      </w:pPr>
      <w:r>
        <w:rPr>
          <w:lang w:val="en-IN"/>
        </w:rPr>
        <w:t>User</w:t>
      </w:r>
      <w:r>
        <w:t>s and Stakeholders</w:t>
      </w:r>
    </w:p>
    <w:p w14:paraId="01D03291" w14:textId="3F313760" w:rsidR="00D27F36" w:rsidRDefault="004F20EE" w:rsidP="004F20EE">
      <w:pPr>
        <w:pStyle w:val="BodyText"/>
        <w:numPr>
          <w:ilvl w:val="0"/>
          <w:numId w:val="10"/>
        </w:numPr>
        <w:rPr>
          <w:rFonts w:ascii="Segoe UI" w:hAnsi="Segoe UI"/>
          <w:sz w:val="22"/>
          <w:szCs w:val="22"/>
        </w:rPr>
      </w:pPr>
      <w:r w:rsidRPr="004F20EE">
        <w:rPr>
          <w:rFonts w:ascii="Segoe UI" w:hAnsi="Segoe UI"/>
          <w:sz w:val="22"/>
          <w:szCs w:val="22"/>
          <w:lang w:val="en-IN"/>
        </w:rPr>
        <w:t>Users:</w:t>
      </w:r>
    </w:p>
    <w:p w14:paraId="29708192" w14:textId="01E50630" w:rsidR="004F20EE" w:rsidRPr="004F20EE" w:rsidRDefault="004F20EE" w:rsidP="004F20EE">
      <w:pPr>
        <w:pStyle w:val="BodyText"/>
        <w:numPr>
          <w:ilvl w:val="1"/>
          <w:numId w:val="10"/>
        </w:numPr>
        <w:tabs>
          <w:tab w:val="left" w:pos="2160"/>
        </w:tabs>
        <w:rPr>
          <w:rFonts w:ascii="Segoe UI" w:hAnsi="Segoe UI"/>
          <w:sz w:val="22"/>
          <w:szCs w:val="22"/>
        </w:rPr>
      </w:pPr>
      <w:r w:rsidRPr="004F20EE">
        <w:rPr>
          <w:rFonts w:ascii="Segoe UI" w:hAnsi="Segoe UI"/>
          <w:sz w:val="22"/>
          <w:szCs w:val="22"/>
          <w:lang w:val="en-IN"/>
        </w:rPr>
        <w:t xml:space="preserve">The individuals who </w:t>
      </w:r>
      <w:proofErr w:type="gramStart"/>
      <w:r w:rsidR="00930A8E">
        <w:rPr>
          <w:rFonts w:ascii="Segoe UI" w:hAnsi="Segoe UI"/>
          <w:sz w:val="22"/>
          <w:szCs w:val="22"/>
          <w:lang w:val="en-IN"/>
        </w:rPr>
        <w:t>have  cars</w:t>
      </w:r>
      <w:proofErr w:type="gramEnd"/>
      <w:r w:rsidR="00930A8E">
        <w:rPr>
          <w:rFonts w:ascii="Segoe UI" w:hAnsi="Segoe UI"/>
          <w:sz w:val="22"/>
          <w:szCs w:val="22"/>
          <w:lang w:val="en-IN"/>
        </w:rPr>
        <w:t xml:space="preserve"> seats available for</w:t>
      </w:r>
      <w:r w:rsidRPr="004F20EE">
        <w:rPr>
          <w:rFonts w:ascii="Segoe UI" w:hAnsi="Segoe UI"/>
          <w:sz w:val="22"/>
          <w:szCs w:val="22"/>
          <w:lang w:val="en-IN"/>
        </w:rPr>
        <w:t xml:space="preserve"> share transportation with others.</w:t>
      </w:r>
    </w:p>
    <w:p w14:paraId="00FC70D9" w14:textId="0605EE24" w:rsidR="00D27F36" w:rsidRDefault="0062480C" w:rsidP="004F20EE">
      <w:pPr>
        <w:pStyle w:val="BodyText"/>
        <w:numPr>
          <w:ilvl w:val="1"/>
          <w:numId w:val="10"/>
        </w:numPr>
        <w:tabs>
          <w:tab w:val="left" w:pos="2160"/>
        </w:tabs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  <w:lang w:val="en-IN"/>
        </w:rPr>
        <w:t>Passenger</w:t>
      </w:r>
      <w:r w:rsidR="00000000">
        <w:rPr>
          <w:rFonts w:ascii="Segoe UI" w:hAnsi="Segoe UI"/>
          <w:sz w:val="22"/>
          <w:szCs w:val="22"/>
        </w:rPr>
        <w:t xml:space="preserve"> </w:t>
      </w:r>
      <w:r w:rsidR="00751AEB" w:rsidRPr="00751AEB">
        <w:rPr>
          <w:rFonts w:ascii="Segoe UI" w:hAnsi="Segoe UI"/>
          <w:sz w:val="22"/>
          <w:szCs w:val="22"/>
        </w:rPr>
        <w:t xml:space="preserve">seek shared rides with drivers heading </w:t>
      </w:r>
      <w:r w:rsidR="0024353D">
        <w:rPr>
          <w:rFonts w:ascii="Segoe UI" w:hAnsi="Segoe UI"/>
          <w:sz w:val="22"/>
          <w:szCs w:val="22"/>
        </w:rPr>
        <w:t xml:space="preserve">towards </w:t>
      </w:r>
      <w:r w:rsidR="00751AEB" w:rsidRPr="00751AEB">
        <w:rPr>
          <w:rFonts w:ascii="Segoe UI" w:hAnsi="Segoe UI"/>
          <w:sz w:val="22"/>
          <w:szCs w:val="22"/>
        </w:rPr>
        <w:t xml:space="preserve">in the same </w:t>
      </w:r>
      <w:r w:rsidR="00930A8E">
        <w:rPr>
          <w:rFonts w:ascii="Segoe UI" w:hAnsi="Segoe UI"/>
          <w:sz w:val="22"/>
          <w:szCs w:val="22"/>
        </w:rPr>
        <w:t>city</w:t>
      </w:r>
      <w:r w:rsidR="00751AEB" w:rsidRPr="00751AEB">
        <w:rPr>
          <w:rFonts w:ascii="Segoe UI" w:hAnsi="Segoe UI"/>
          <w:sz w:val="22"/>
          <w:szCs w:val="22"/>
        </w:rPr>
        <w:t>.</w:t>
      </w:r>
    </w:p>
    <w:p w14:paraId="6601CD23" w14:textId="5F75849A" w:rsidR="00D27F36" w:rsidRDefault="00000000" w:rsidP="004F20EE">
      <w:pPr>
        <w:pStyle w:val="BodyText"/>
        <w:numPr>
          <w:ilvl w:val="0"/>
          <w:numId w:val="10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Stakeholders</w:t>
      </w:r>
    </w:p>
    <w:p w14:paraId="4336624B" w14:textId="77777777" w:rsidR="0062480C" w:rsidRDefault="0062480C" w:rsidP="0062480C">
      <w:pPr>
        <w:pStyle w:val="BodyText"/>
        <w:numPr>
          <w:ilvl w:val="1"/>
          <w:numId w:val="10"/>
        </w:numPr>
        <w:tabs>
          <w:tab w:val="left" w:pos="2160"/>
        </w:tabs>
        <w:rPr>
          <w:rFonts w:ascii="Segoe UI" w:hAnsi="Segoe UI"/>
          <w:sz w:val="22"/>
          <w:szCs w:val="22"/>
        </w:rPr>
      </w:pPr>
      <w:r w:rsidRPr="0062480C">
        <w:rPr>
          <w:rFonts w:ascii="Segoe UI" w:hAnsi="Segoe UI"/>
          <w:sz w:val="22"/>
          <w:szCs w:val="22"/>
          <w:lang w:val="en-IN"/>
        </w:rPr>
        <w:t xml:space="preserve">Private Vehicle Owners: Individuals who own a car and offer rides to other users through the carpooling system. </w:t>
      </w:r>
    </w:p>
    <w:p w14:paraId="1579EFA4" w14:textId="64A1DFF1" w:rsidR="00125FA8" w:rsidRDefault="0062480C" w:rsidP="0062480C">
      <w:pPr>
        <w:pStyle w:val="BodyText"/>
        <w:numPr>
          <w:ilvl w:val="1"/>
          <w:numId w:val="10"/>
        </w:numPr>
        <w:tabs>
          <w:tab w:val="left" w:pos="2160"/>
        </w:tabs>
        <w:rPr>
          <w:rFonts w:ascii="Segoe UI" w:hAnsi="Segoe UI"/>
          <w:sz w:val="22"/>
          <w:szCs w:val="22"/>
        </w:rPr>
      </w:pPr>
      <w:r w:rsidRPr="0062480C">
        <w:rPr>
          <w:rFonts w:ascii="Segoe UI" w:hAnsi="Segoe UI"/>
          <w:sz w:val="22"/>
          <w:szCs w:val="22"/>
        </w:rPr>
        <w:lastRenderedPageBreak/>
        <w:t>Government and Regulatory Authorities:</w:t>
      </w:r>
      <w:r w:rsidRPr="0062480C">
        <w:t xml:space="preserve"> </w:t>
      </w:r>
      <w:r>
        <w:rPr>
          <w:rFonts w:ascii="Segoe UI" w:hAnsi="Segoe UI"/>
          <w:sz w:val="22"/>
          <w:szCs w:val="22"/>
        </w:rPr>
        <w:t>R</w:t>
      </w:r>
      <w:r w:rsidRPr="0062480C">
        <w:rPr>
          <w:rFonts w:ascii="Segoe UI" w:hAnsi="Segoe UI"/>
          <w:sz w:val="22"/>
          <w:szCs w:val="22"/>
        </w:rPr>
        <w:t>educe traffic congestion and promote sustainable transportation</w:t>
      </w:r>
      <w:r w:rsidR="00751AEB">
        <w:rPr>
          <w:rFonts w:ascii="Segoe UI" w:hAnsi="Segoe UI"/>
          <w:sz w:val="22"/>
          <w:szCs w:val="22"/>
        </w:rPr>
        <w:t>.</w:t>
      </w:r>
    </w:p>
    <w:p w14:paraId="282AAA68" w14:textId="73E374F5" w:rsidR="00751AEB" w:rsidRPr="0062480C" w:rsidRDefault="00751AEB" w:rsidP="0062480C">
      <w:pPr>
        <w:pStyle w:val="BodyText"/>
        <w:numPr>
          <w:ilvl w:val="1"/>
          <w:numId w:val="10"/>
        </w:numPr>
        <w:tabs>
          <w:tab w:val="left" w:pos="2160"/>
        </w:tabs>
        <w:rPr>
          <w:rFonts w:ascii="Segoe UI" w:hAnsi="Segoe UI"/>
          <w:sz w:val="22"/>
          <w:szCs w:val="22"/>
        </w:rPr>
      </w:pPr>
      <w:r w:rsidRPr="00751AEB">
        <w:rPr>
          <w:rFonts w:ascii="Segoe UI" w:hAnsi="Segoe UI"/>
          <w:sz w:val="22"/>
          <w:szCs w:val="22"/>
        </w:rPr>
        <w:t>Travelers: People who use carpooling for long-distance trips</w:t>
      </w:r>
    </w:p>
    <w:p w14:paraId="051D223D" w14:textId="77777777" w:rsidR="00D27F36" w:rsidRDefault="00000000">
      <w:pPr>
        <w:pStyle w:val="Heading1"/>
        <w:pageBreakBefore/>
      </w:pPr>
      <w:r>
        <w:lastRenderedPageBreak/>
        <w:t>2. Business Requirements Overview</w:t>
      </w:r>
    </w:p>
    <w:p w14:paraId="49B72918" w14:textId="77777777" w:rsidR="00D27F36" w:rsidRDefault="00D27F36"/>
    <w:p w14:paraId="12B05AA2" w14:textId="77777777" w:rsidR="00D27F36" w:rsidRDefault="00000000">
      <w:pPr>
        <w:pStyle w:val="ListParagraph"/>
        <w:numPr>
          <w:ilvl w:val="0"/>
          <w:numId w:val="5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  <w:lang w:val="en-IN"/>
        </w:rPr>
        <w:t xml:space="preserve">Online </w:t>
      </w:r>
      <w:proofErr w:type="spellStart"/>
      <w:proofErr w:type="gramStart"/>
      <w:r>
        <w:rPr>
          <w:rFonts w:ascii="Segoe UI" w:hAnsi="Segoe UI"/>
          <w:sz w:val="22"/>
          <w:szCs w:val="22"/>
          <w:lang w:val="en-IN"/>
        </w:rPr>
        <w:t>car pooling</w:t>
      </w:r>
      <w:proofErr w:type="spellEnd"/>
      <w:proofErr w:type="gramEnd"/>
      <w:r>
        <w:rPr>
          <w:rFonts w:ascii="Segoe UI" w:hAnsi="Segoe UI"/>
          <w:sz w:val="22"/>
          <w:szCs w:val="22"/>
          <w:lang w:val="en-IN"/>
        </w:rPr>
        <w:t xml:space="preserve"> s</w:t>
      </w:r>
      <w:proofErr w:type="spellStart"/>
      <w:r>
        <w:rPr>
          <w:rFonts w:ascii="Segoe UI" w:hAnsi="Segoe UI"/>
          <w:sz w:val="22"/>
          <w:szCs w:val="22"/>
        </w:rPr>
        <w:t>ystem</w:t>
      </w:r>
      <w:proofErr w:type="spellEnd"/>
      <w:r>
        <w:rPr>
          <w:rFonts w:ascii="Segoe UI" w:hAnsi="Segoe UI"/>
          <w:sz w:val="22"/>
          <w:szCs w:val="22"/>
        </w:rPr>
        <w:t xml:space="preserve"> is the public web application.</w:t>
      </w:r>
    </w:p>
    <w:p w14:paraId="1291B552" w14:textId="77777777" w:rsidR="00D27F36" w:rsidRDefault="00D27F36">
      <w:pPr>
        <w:pStyle w:val="ListParagraph"/>
        <w:rPr>
          <w:rFonts w:ascii="Segoe UI" w:hAnsi="Segoe UI"/>
          <w:sz w:val="22"/>
          <w:szCs w:val="22"/>
        </w:rPr>
      </w:pPr>
    </w:p>
    <w:p w14:paraId="7AE5D4AA" w14:textId="7FC3F059" w:rsidR="00D27F36" w:rsidRDefault="00000000">
      <w:pPr>
        <w:pStyle w:val="ListParagraph"/>
        <w:numPr>
          <w:ilvl w:val="0"/>
          <w:numId w:val="5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  <w:lang w:val="en-IN"/>
        </w:rPr>
        <w:t xml:space="preserve">Online </w:t>
      </w:r>
      <w:proofErr w:type="spellStart"/>
      <w:r>
        <w:rPr>
          <w:rFonts w:ascii="Segoe UI" w:hAnsi="Segoe UI"/>
          <w:sz w:val="22"/>
          <w:szCs w:val="22"/>
          <w:lang w:val="en-IN"/>
        </w:rPr>
        <w:t>car pooling</w:t>
      </w:r>
      <w:proofErr w:type="spellEnd"/>
      <w:r>
        <w:rPr>
          <w:rFonts w:ascii="Segoe UI" w:hAnsi="Segoe UI"/>
          <w:sz w:val="22"/>
          <w:szCs w:val="22"/>
        </w:rPr>
        <w:t xml:space="preserve"> </w:t>
      </w:r>
      <w:r>
        <w:rPr>
          <w:rFonts w:ascii="Segoe UI" w:hAnsi="Segoe UI"/>
          <w:sz w:val="22"/>
          <w:szCs w:val="22"/>
          <w:lang w:val="en-IN"/>
        </w:rPr>
        <w:t>s</w:t>
      </w:r>
      <w:proofErr w:type="spellStart"/>
      <w:r>
        <w:rPr>
          <w:rFonts w:ascii="Segoe UI" w:hAnsi="Segoe UI"/>
          <w:sz w:val="22"/>
          <w:szCs w:val="22"/>
        </w:rPr>
        <w:t>ystem</w:t>
      </w:r>
      <w:proofErr w:type="spellEnd"/>
      <w:r>
        <w:rPr>
          <w:rFonts w:ascii="Segoe UI" w:hAnsi="Segoe UI"/>
          <w:sz w:val="22"/>
          <w:szCs w:val="22"/>
        </w:rPr>
        <w:t xml:space="preserve"> will be opened to the global, but in the phase 1, the main target is in the </w:t>
      </w:r>
      <w:proofErr w:type="gramStart"/>
      <w:r>
        <w:rPr>
          <w:rFonts w:ascii="Segoe UI" w:hAnsi="Segoe UI"/>
          <w:sz w:val="22"/>
          <w:szCs w:val="22"/>
          <w:lang w:val="en-IN"/>
        </w:rPr>
        <w:t>Maharashtra</w:t>
      </w:r>
      <w:r w:rsidR="00125FA8">
        <w:rPr>
          <w:rFonts w:ascii="Segoe UI" w:hAnsi="Segoe UI"/>
          <w:sz w:val="22"/>
          <w:szCs w:val="22"/>
          <w:lang w:val="en-IN"/>
        </w:rPr>
        <w:t xml:space="preserve"> </w:t>
      </w:r>
      <w:r>
        <w:rPr>
          <w:rFonts w:ascii="Segoe UI" w:hAnsi="Segoe UI"/>
          <w:sz w:val="22"/>
          <w:szCs w:val="22"/>
        </w:rPr>
        <w:t>.</w:t>
      </w:r>
      <w:proofErr w:type="gramEnd"/>
    </w:p>
    <w:p w14:paraId="5E1C81B4" w14:textId="77777777" w:rsidR="00D27F36" w:rsidRDefault="00D27F36">
      <w:pPr>
        <w:pStyle w:val="ListParagraph"/>
        <w:rPr>
          <w:rFonts w:ascii="Segoe UI" w:hAnsi="Segoe UI"/>
          <w:sz w:val="22"/>
          <w:szCs w:val="22"/>
        </w:rPr>
      </w:pPr>
    </w:p>
    <w:p w14:paraId="06A8D1A7" w14:textId="1890C714" w:rsidR="00D27F36" w:rsidRDefault="00000000">
      <w:pPr>
        <w:pStyle w:val="ListParagraph"/>
        <w:numPr>
          <w:ilvl w:val="0"/>
          <w:numId w:val="5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There are mainly two types of </w:t>
      </w:r>
      <w:proofErr w:type="gramStart"/>
      <w:r>
        <w:rPr>
          <w:rFonts w:ascii="Segoe UI" w:hAnsi="Segoe UI"/>
          <w:sz w:val="22"/>
          <w:szCs w:val="22"/>
        </w:rPr>
        <w:t>user</w:t>
      </w:r>
      <w:proofErr w:type="gramEnd"/>
      <w:r>
        <w:rPr>
          <w:rFonts w:ascii="Segoe UI" w:hAnsi="Segoe UI"/>
          <w:sz w:val="22"/>
          <w:szCs w:val="22"/>
        </w:rPr>
        <w:t xml:space="preserve">. One is the </w:t>
      </w:r>
      <w:r w:rsidR="0024353D" w:rsidRPr="0024353D">
        <w:rPr>
          <w:rFonts w:ascii="Segoe UI" w:hAnsi="Segoe UI" w:cs="Segoe UI"/>
          <w:b/>
          <w:bCs/>
          <w:sz w:val="22"/>
          <w:szCs w:val="22"/>
          <w:lang w:val="en-IN"/>
        </w:rPr>
        <w:t>P</w:t>
      </w:r>
      <w:r w:rsidR="00125FA8" w:rsidRPr="0024353D">
        <w:rPr>
          <w:rFonts w:ascii="Segoe UI" w:hAnsi="Segoe UI" w:cs="Segoe UI"/>
          <w:b/>
          <w:bCs/>
          <w:sz w:val="22"/>
          <w:szCs w:val="22"/>
          <w:lang w:val="en-IN"/>
        </w:rPr>
        <w:t>assenge</w:t>
      </w:r>
      <w:r w:rsidR="00125FA8">
        <w:rPr>
          <w:rFonts w:ascii="Segoe UI" w:hAnsi="Segoe UI" w:cs="Segoe UI"/>
          <w:sz w:val="22"/>
          <w:szCs w:val="22"/>
          <w:lang w:val="en-IN"/>
        </w:rPr>
        <w:t>r</w:t>
      </w:r>
      <w:r>
        <w:rPr>
          <w:rFonts w:ascii="Segoe UI" w:hAnsi="Segoe UI"/>
          <w:sz w:val="22"/>
          <w:szCs w:val="22"/>
        </w:rPr>
        <w:t xml:space="preserve"> and other is </w:t>
      </w:r>
      <w:r w:rsidR="0024353D" w:rsidRPr="0024353D">
        <w:rPr>
          <w:rFonts w:ascii="Segoe UI" w:hAnsi="Segoe UI"/>
          <w:b/>
          <w:bCs/>
          <w:sz w:val="22"/>
          <w:szCs w:val="22"/>
          <w:lang w:val="en-IN"/>
        </w:rPr>
        <w:t xml:space="preserve">Car </w:t>
      </w:r>
      <w:proofErr w:type="spellStart"/>
      <w:r w:rsidR="0024353D" w:rsidRPr="0024353D">
        <w:rPr>
          <w:rFonts w:ascii="Segoe UI" w:hAnsi="Segoe UI"/>
          <w:b/>
          <w:bCs/>
          <w:sz w:val="22"/>
          <w:szCs w:val="22"/>
          <w:lang w:val="en-IN"/>
        </w:rPr>
        <w:t>owne</w:t>
      </w:r>
      <w:proofErr w:type="spellEnd"/>
      <w:r w:rsidRPr="0024353D">
        <w:rPr>
          <w:rFonts w:ascii="Segoe UI" w:hAnsi="Segoe UI"/>
          <w:b/>
          <w:bCs/>
          <w:sz w:val="22"/>
          <w:szCs w:val="22"/>
        </w:rPr>
        <w:t>r</w:t>
      </w:r>
      <w:r>
        <w:rPr>
          <w:rFonts w:ascii="Segoe UI" w:hAnsi="Segoe UI"/>
          <w:sz w:val="22"/>
          <w:szCs w:val="22"/>
        </w:rPr>
        <w:t>.</w:t>
      </w:r>
    </w:p>
    <w:p w14:paraId="157F9F6E" w14:textId="77777777" w:rsidR="00D27F36" w:rsidRDefault="00D27F36">
      <w:pPr>
        <w:pStyle w:val="ListParagraph"/>
        <w:ind w:left="360"/>
        <w:rPr>
          <w:rFonts w:ascii="Segoe UI" w:hAnsi="Segoe UI"/>
          <w:sz w:val="22"/>
          <w:szCs w:val="22"/>
        </w:rPr>
      </w:pPr>
    </w:p>
    <w:p w14:paraId="5C13F56F" w14:textId="77777777" w:rsidR="00D27F36" w:rsidRDefault="00000000">
      <w:pPr>
        <w:pStyle w:val="ListParagraph"/>
        <w:numPr>
          <w:ilvl w:val="0"/>
          <w:numId w:val="5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  <w:lang w:val="en-IN"/>
        </w:rPr>
        <w:t>User can find out the minimum price ride and then user can send the request to particular driver</w:t>
      </w:r>
      <w:r>
        <w:rPr>
          <w:rFonts w:ascii="Segoe UI" w:hAnsi="Segoe UI"/>
          <w:sz w:val="22"/>
          <w:szCs w:val="22"/>
        </w:rPr>
        <w:t>.</w:t>
      </w:r>
    </w:p>
    <w:p w14:paraId="04BB7F31" w14:textId="77777777" w:rsidR="00D27F36" w:rsidRDefault="00D27F36">
      <w:pPr>
        <w:pStyle w:val="ListParagraph"/>
        <w:ind w:left="360"/>
        <w:rPr>
          <w:rFonts w:ascii="Segoe UI" w:hAnsi="Segoe UI"/>
          <w:sz w:val="22"/>
          <w:szCs w:val="22"/>
        </w:rPr>
      </w:pPr>
    </w:p>
    <w:p w14:paraId="280B2271" w14:textId="6D4BC52D" w:rsidR="00D27F36" w:rsidRDefault="00000000">
      <w:pPr>
        <w:pStyle w:val="ListParagraph"/>
        <w:numPr>
          <w:ilvl w:val="0"/>
          <w:numId w:val="5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  <w:lang w:val="en-IN"/>
        </w:rPr>
        <w:t xml:space="preserve">Online </w:t>
      </w:r>
      <w:proofErr w:type="spellStart"/>
      <w:proofErr w:type="gramStart"/>
      <w:r>
        <w:rPr>
          <w:rFonts w:ascii="Segoe UI" w:hAnsi="Segoe UI"/>
          <w:sz w:val="22"/>
          <w:szCs w:val="22"/>
          <w:lang w:val="en-IN"/>
        </w:rPr>
        <w:t>car pooling</w:t>
      </w:r>
      <w:proofErr w:type="spellEnd"/>
      <w:proofErr w:type="gramEnd"/>
      <w:r>
        <w:rPr>
          <w:rFonts w:ascii="Segoe UI" w:hAnsi="Segoe UI"/>
          <w:sz w:val="22"/>
          <w:szCs w:val="22"/>
        </w:rPr>
        <w:t xml:space="preserve"> </w:t>
      </w:r>
      <w:r>
        <w:rPr>
          <w:rFonts w:ascii="Segoe UI" w:hAnsi="Segoe UI"/>
          <w:sz w:val="22"/>
          <w:szCs w:val="22"/>
          <w:lang w:val="en-IN"/>
        </w:rPr>
        <w:t>s</w:t>
      </w:r>
      <w:proofErr w:type="spellStart"/>
      <w:r>
        <w:rPr>
          <w:rFonts w:ascii="Segoe UI" w:hAnsi="Segoe UI"/>
          <w:sz w:val="22"/>
          <w:szCs w:val="22"/>
        </w:rPr>
        <w:t>ystem</w:t>
      </w:r>
      <w:proofErr w:type="spellEnd"/>
      <w:r>
        <w:rPr>
          <w:rFonts w:ascii="Segoe UI" w:hAnsi="Segoe UI"/>
          <w:sz w:val="22"/>
          <w:szCs w:val="22"/>
        </w:rPr>
        <w:t xml:space="preserve"> provides the functions which connect the </w:t>
      </w:r>
      <w:r>
        <w:rPr>
          <w:rFonts w:ascii="Segoe UI" w:hAnsi="Segoe UI"/>
          <w:sz w:val="22"/>
          <w:szCs w:val="22"/>
          <w:lang w:val="en-IN"/>
        </w:rPr>
        <w:t>user</w:t>
      </w:r>
      <w:r>
        <w:rPr>
          <w:rFonts w:ascii="Segoe UI" w:hAnsi="Segoe UI"/>
          <w:sz w:val="22"/>
          <w:szCs w:val="22"/>
        </w:rPr>
        <w:t xml:space="preserve">s and the </w:t>
      </w:r>
      <w:r w:rsidR="0024353D">
        <w:rPr>
          <w:rFonts w:ascii="Segoe UI" w:hAnsi="Segoe UI"/>
          <w:sz w:val="22"/>
          <w:szCs w:val="22"/>
          <w:lang w:val="en-IN"/>
        </w:rPr>
        <w:t xml:space="preserve">Car </w:t>
      </w:r>
      <w:proofErr w:type="spellStart"/>
      <w:r w:rsidR="0024353D">
        <w:rPr>
          <w:rFonts w:ascii="Segoe UI" w:hAnsi="Segoe UI"/>
          <w:sz w:val="22"/>
          <w:szCs w:val="22"/>
          <w:lang w:val="en-IN"/>
        </w:rPr>
        <w:t>owne</w:t>
      </w:r>
      <w:proofErr w:type="spellEnd"/>
      <w:r w:rsidR="0024353D">
        <w:rPr>
          <w:rFonts w:ascii="Segoe UI" w:hAnsi="Segoe UI"/>
          <w:sz w:val="22"/>
          <w:szCs w:val="22"/>
        </w:rPr>
        <w:t>r</w:t>
      </w:r>
      <w:r>
        <w:rPr>
          <w:rFonts w:ascii="Segoe UI" w:hAnsi="Segoe UI"/>
          <w:sz w:val="22"/>
          <w:szCs w:val="22"/>
        </w:rPr>
        <w:t xml:space="preserve"> efficiently.</w:t>
      </w:r>
    </w:p>
    <w:p w14:paraId="4E34FFE6" w14:textId="77777777" w:rsidR="00D27F36" w:rsidRDefault="00000000">
      <w:pPr>
        <w:pStyle w:val="ListParagraph"/>
        <w:numPr>
          <w:ilvl w:val="0"/>
          <w:numId w:val="5"/>
        </w:numPr>
        <w:spacing w:before="240" w:after="120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  <w:lang w:val="en-IN"/>
        </w:rPr>
        <w:t xml:space="preserve">Online </w:t>
      </w:r>
      <w:proofErr w:type="spellStart"/>
      <w:proofErr w:type="gramStart"/>
      <w:r>
        <w:rPr>
          <w:rFonts w:ascii="Segoe UI" w:hAnsi="Segoe UI"/>
          <w:sz w:val="22"/>
          <w:szCs w:val="22"/>
          <w:lang w:val="en-IN"/>
        </w:rPr>
        <w:t>car pooling</w:t>
      </w:r>
      <w:proofErr w:type="spellEnd"/>
      <w:proofErr w:type="gramEnd"/>
      <w:r>
        <w:rPr>
          <w:rFonts w:ascii="Segoe UI" w:hAnsi="Segoe UI"/>
          <w:sz w:val="22"/>
          <w:szCs w:val="22"/>
        </w:rPr>
        <w:t xml:space="preserve"> </w:t>
      </w:r>
      <w:r>
        <w:rPr>
          <w:rFonts w:ascii="Segoe UI" w:hAnsi="Segoe UI"/>
          <w:sz w:val="22"/>
          <w:szCs w:val="22"/>
          <w:lang w:val="en-IN"/>
        </w:rPr>
        <w:t>s</w:t>
      </w:r>
      <w:proofErr w:type="spellStart"/>
      <w:r>
        <w:rPr>
          <w:rFonts w:ascii="Segoe UI" w:hAnsi="Segoe UI"/>
          <w:sz w:val="22"/>
          <w:szCs w:val="22"/>
        </w:rPr>
        <w:t>ystem</w:t>
      </w:r>
      <w:proofErr w:type="spellEnd"/>
      <w:r>
        <w:rPr>
          <w:rFonts w:ascii="Segoe UI" w:hAnsi="Segoe UI"/>
          <w:sz w:val="22"/>
          <w:szCs w:val="22"/>
        </w:rPr>
        <w:t xml:space="preserve"> could be maintained by </w:t>
      </w:r>
      <w:r w:rsidRPr="0024353D">
        <w:rPr>
          <w:rFonts w:ascii="Segoe UI" w:hAnsi="Segoe UI"/>
          <w:b/>
          <w:bCs/>
          <w:sz w:val="22"/>
          <w:szCs w:val="22"/>
        </w:rPr>
        <w:t>Administrator</w:t>
      </w:r>
      <w:r>
        <w:rPr>
          <w:rFonts w:ascii="Segoe UI" w:hAnsi="Segoe UI"/>
          <w:sz w:val="22"/>
          <w:szCs w:val="22"/>
        </w:rPr>
        <w:t>.</w:t>
      </w:r>
    </w:p>
    <w:p w14:paraId="6249F2E5" w14:textId="77777777" w:rsidR="00D27F36" w:rsidRDefault="00D27F36">
      <w:pPr>
        <w:pStyle w:val="Heading1"/>
        <w:rPr>
          <w:rFonts w:ascii="Segoe UI" w:hAnsi="Segoe UI"/>
          <w:sz w:val="22"/>
          <w:szCs w:val="22"/>
        </w:rPr>
      </w:pPr>
    </w:p>
    <w:p w14:paraId="49F81AF3" w14:textId="77777777" w:rsidR="00D27F36" w:rsidRDefault="00000000">
      <w:pPr>
        <w:pStyle w:val="Heading1"/>
      </w:pPr>
      <w:r>
        <w:t>3. Functional Requirements Overview</w:t>
      </w:r>
    </w:p>
    <w:p w14:paraId="4E2EBB5C" w14:textId="77777777" w:rsidR="00D27F36" w:rsidRDefault="00000000">
      <w:pPr>
        <w:pStyle w:val="ListParagraph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  <w:lang w:val="en-IN"/>
        </w:rPr>
        <w:t xml:space="preserve">Online </w:t>
      </w:r>
      <w:proofErr w:type="spellStart"/>
      <w:proofErr w:type="gramStart"/>
      <w:r>
        <w:rPr>
          <w:rFonts w:ascii="Segoe UI" w:hAnsi="Segoe UI"/>
          <w:sz w:val="22"/>
          <w:szCs w:val="22"/>
          <w:lang w:val="en-IN"/>
        </w:rPr>
        <w:t>car pooling</w:t>
      </w:r>
      <w:proofErr w:type="spellEnd"/>
      <w:proofErr w:type="gramEnd"/>
      <w:r>
        <w:rPr>
          <w:rFonts w:ascii="Segoe UI" w:hAnsi="Segoe UI"/>
          <w:sz w:val="22"/>
          <w:szCs w:val="22"/>
        </w:rPr>
        <w:t xml:space="preserve"> </w:t>
      </w:r>
      <w:r>
        <w:rPr>
          <w:rFonts w:ascii="Segoe UI" w:hAnsi="Segoe UI"/>
          <w:sz w:val="22"/>
          <w:szCs w:val="22"/>
          <w:lang w:val="en-IN"/>
        </w:rPr>
        <w:t>s</w:t>
      </w:r>
      <w:proofErr w:type="spellStart"/>
      <w:r>
        <w:rPr>
          <w:rFonts w:ascii="Segoe UI" w:hAnsi="Segoe UI"/>
          <w:sz w:val="22"/>
          <w:szCs w:val="22"/>
        </w:rPr>
        <w:t>ystem</w:t>
      </w:r>
      <w:proofErr w:type="spellEnd"/>
      <w:r>
        <w:rPr>
          <w:rFonts w:ascii="Segoe UI" w:hAnsi="Segoe UI"/>
          <w:sz w:val="22"/>
          <w:szCs w:val="22"/>
        </w:rPr>
        <w:t xml:space="preserve"> consists of </w:t>
      </w:r>
      <w:r>
        <w:rPr>
          <w:rFonts w:ascii="Segoe UI" w:hAnsi="Segoe UI"/>
          <w:sz w:val="22"/>
          <w:szCs w:val="22"/>
          <w:lang w:val="en-IN"/>
        </w:rPr>
        <w:t>three</w:t>
      </w:r>
      <w:r>
        <w:rPr>
          <w:rFonts w:ascii="Segoe UI" w:hAnsi="Segoe UI"/>
          <w:sz w:val="22"/>
          <w:szCs w:val="22"/>
        </w:rPr>
        <w:t xml:space="preserve"> modules described as below.</w:t>
      </w:r>
    </w:p>
    <w:p w14:paraId="71D6A584" w14:textId="77777777" w:rsidR="00D27F36" w:rsidRDefault="00D27F36">
      <w:pPr>
        <w:pStyle w:val="ListParagraph"/>
        <w:rPr>
          <w:rFonts w:ascii="Segoe UI" w:hAnsi="Segoe UI"/>
          <w:sz w:val="22"/>
          <w:szCs w:val="22"/>
        </w:rPr>
      </w:pPr>
    </w:p>
    <w:p w14:paraId="5298A4C6" w14:textId="77777777" w:rsidR="00D27F36" w:rsidRDefault="00D27F36">
      <w:pPr>
        <w:pStyle w:val="ListParagraph"/>
        <w:rPr>
          <w:rFonts w:ascii="Segoe UI" w:hAnsi="Segoe UI"/>
          <w:sz w:val="22"/>
          <w:szCs w:val="22"/>
        </w:rPr>
      </w:pPr>
    </w:p>
    <w:p w14:paraId="44F62874" w14:textId="4C63A80A" w:rsidR="00D27F36" w:rsidRDefault="00930A8E">
      <w:pPr>
        <w:pStyle w:val="ListParagraph"/>
        <w:numPr>
          <w:ilvl w:val="0"/>
          <w:numId w:val="6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  <w:lang w:val="en-IN"/>
        </w:rPr>
        <w:t xml:space="preserve">Car </w:t>
      </w:r>
      <w:r w:rsidR="0024353D">
        <w:rPr>
          <w:rFonts w:ascii="Segoe UI" w:hAnsi="Segoe UI"/>
          <w:sz w:val="22"/>
          <w:szCs w:val="22"/>
          <w:lang w:val="en-IN"/>
        </w:rPr>
        <w:t>o</w:t>
      </w:r>
      <w:r>
        <w:rPr>
          <w:rFonts w:ascii="Segoe UI" w:hAnsi="Segoe UI"/>
          <w:sz w:val="22"/>
          <w:szCs w:val="22"/>
          <w:lang w:val="en-IN"/>
        </w:rPr>
        <w:t>wner</w:t>
      </w:r>
      <w:r w:rsidR="00000000">
        <w:rPr>
          <w:rFonts w:ascii="Segoe UI" w:hAnsi="Segoe UI"/>
          <w:sz w:val="22"/>
          <w:szCs w:val="22"/>
        </w:rPr>
        <w:t xml:space="preserve"> Module</w:t>
      </w:r>
      <w:r w:rsidR="00000000">
        <w:rPr>
          <w:rFonts w:ascii="Segoe UI" w:hAnsi="Segoe UI"/>
          <w:sz w:val="22"/>
          <w:szCs w:val="22"/>
          <w:lang w:val="en-IN"/>
        </w:rPr>
        <w:t>.</w:t>
      </w:r>
    </w:p>
    <w:p w14:paraId="327AD2E4" w14:textId="77777777" w:rsidR="00D27F36" w:rsidRDefault="00000000">
      <w:pPr>
        <w:pStyle w:val="ListParagraph"/>
        <w:numPr>
          <w:ilvl w:val="0"/>
          <w:numId w:val="6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  <w:lang w:val="en-IN"/>
        </w:rPr>
        <w:t>User</w:t>
      </w:r>
      <w:r>
        <w:rPr>
          <w:rFonts w:ascii="Segoe UI" w:hAnsi="Segoe UI"/>
          <w:sz w:val="22"/>
          <w:szCs w:val="22"/>
        </w:rPr>
        <w:t xml:space="preserve"> Module</w:t>
      </w:r>
      <w:r>
        <w:rPr>
          <w:rFonts w:ascii="Segoe UI" w:hAnsi="Segoe UI"/>
          <w:sz w:val="22"/>
          <w:szCs w:val="22"/>
          <w:lang w:val="en-IN"/>
        </w:rPr>
        <w:t>.</w:t>
      </w:r>
    </w:p>
    <w:p w14:paraId="2CF94C1F" w14:textId="77777777" w:rsidR="00D27F36" w:rsidRDefault="00000000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Segoe UI" w:hAnsi="Segoe UI"/>
          <w:sz w:val="22"/>
          <w:szCs w:val="22"/>
        </w:rPr>
        <w:t>Admin Module</w:t>
      </w:r>
      <w:r>
        <w:rPr>
          <w:rFonts w:ascii="Segoe UI" w:hAnsi="Segoe UI"/>
          <w:sz w:val="22"/>
          <w:szCs w:val="22"/>
          <w:lang w:val="en-IN"/>
        </w:rPr>
        <w:t>.</w:t>
      </w:r>
    </w:p>
    <w:p w14:paraId="72EA0C30" w14:textId="68A1A57C" w:rsidR="00D27F36" w:rsidRDefault="00000000">
      <w:pPr>
        <w:pStyle w:val="Heading"/>
        <w:ind w:left="990" w:hanging="360"/>
      </w:pPr>
      <w:r>
        <w:t xml:space="preserve">3.1 </w:t>
      </w:r>
      <w:r w:rsidR="00930A8E">
        <w:rPr>
          <w:lang w:val="en-IN"/>
        </w:rPr>
        <w:t xml:space="preserve">Car owner </w:t>
      </w:r>
      <w:r>
        <w:t>Module</w:t>
      </w:r>
    </w:p>
    <w:p w14:paraId="780A9AA0" w14:textId="029D9034" w:rsidR="00D27F36" w:rsidRPr="008B3B15" w:rsidRDefault="0024353D" w:rsidP="008B3B15">
      <w:pPr>
        <w:pStyle w:val="ListParagraph"/>
        <w:numPr>
          <w:ilvl w:val="0"/>
          <w:numId w:val="5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  <w:lang w:val="en-IN"/>
        </w:rPr>
        <w:t xml:space="preserve">Car </w:t>
      </w:r>
      <w:proofErr w:type="spellStart"/>
      <w:r>
        <w:rPr>
          <w:rFonts w:ascii="Segoe UI" w:hAnsi="Segoe UI"/>
          <w:sz w:val="22"/>
          <w:szCs w:val="22"/>
          <w:lang w:val="en-IN"/>
        </w:rPr>
        <w:t>owne</w:t>
      </w:r>
      <w:proofErr w:type="spellEnd"/>
      <w:r>
        <w:rPr>
          <w:rFonts w:ascii="Segoe UI" w:hAnsi="Segoe UI"/>
          <w:sz w:val="22"/>
          <w:szCs w:val="22"/>
        </w:rPr>
        <w:t>r</w:t>
      </w:r>
      <w:r w:rsidR="00000000">
        <w:rPr>
          <w:rFonts w:ascii="Segoe UI" w:hAnsi="Segoe UI"/>
          <w:sz w:val="22"/>
          <w:szCs w:val="22"/>
        </w:rPr>
        <w:t xml:space="preserve"> can register and create his own account.</w:t>
      </w:r>
      <w:r w:rsidRPr="0024353D">
        <w:rPr>
          <w:rFonts w:ascii="Segoe UI" w:hAnsi="Segoe UI"/>
          <w:sz w:val="22"/>
          <w:szCs w:val="22"/>
          <w:lang w:val="en-IN"/>
        </w:rPr>
        <w:t xml:space="preserve"> </w:t>
      </w:r>
      <w:r>
        <w:rPr>
          <w:rFonts w:ascii="Segoe UI" w:hAnsi="Segoe UI"/>
          <w:sz w:val="22"/>
          <w:szCs w:val="22"/>
          <w:lang w:val="en-IN"/>
        </w:rPr>
        <w:t xml:space="preserve">Car </w:t>
      </w:r>
      <w:proofErr w:type="spellStart"/>
      <w:r>
        <w:rPr>
          <w:rFonts w:ascii="Segoe UI" w:hAnsi="Segoe UI"/>
          <w:sz w:val="22"/>
          <w:szCs w:val="22"/>
          <w:lang w:val="en-IN"/>
        </w:rPr>
        <w:t>owne</w:t>
      </w:r>
      <w:proofErr w:type="spellEnd"/>
      <w:r>
        <w:rPr>
          <w:rFonts w:ascii="Segoe UI" w:hAnsi="Segoe UI"/>
          <w:sz w:val="22"/>
          <w:szCs w:val="22"/>
        </w:rPr>
        <w:t>r</w:t>
      </w:r>
      <w:r w:rsidR="00000000" w:rsidRPr="008B3B15">
        <w:rPr>
          <w:rFonts w:ascii="Segoe UI" w:hAnsi="Segoe UI"/>
          <w:sz w:val="22"/>
          <w:szCs w:val="22"/>
          <w:lang w:val="en-IN"/>
        </w:rPr>
        <w:t xml:space="preserve"> should be able to registered by providing their personal information, vehicle details, drivers-license information and contact details.</w:t>
      </w:r>
    </w:p>
    <w:p w14:paraId="49DAE462" w14:textId="77777777" w:rsidR="00D27F36" w:rsidRDefault="00D27F36">
      <w:pPr>
        <w:pStyle w:val="ListParagraph"/>
        <w:rPr>
          <w:rFonts w:ascii="Segoe UI" w:hAnsi="Segoe UI"/>
          <w:sz w:val="22"/>
          <w:szCs w:val="22"/>
        </w:rPr>
      </w:pPr>
    </w:p>
    <w:p w14:paraId="6D7871F8" w14:textId="763F6BB6" w:rsidR="00D27F36" w:rsidRDefault="00000000">
      <w:pPr>
        <w:pStyle w:val="ListParagraph"/>
        <w:numPr>
          <w:ilvl w:val="0"/>
          <w:numId w:val="5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  <w:lang w:val="en-IN"/>
        </w:rPr>
        <w:t xml:space="preserve">Online </w:t>
      </w:r>
      <w:proofErr w:type="spellStart"/>
      <w:proofErr w:type="gramStart"/>
      <w:r>
        <w:rPr>
          <w:rFonts w:ascii="Segoe UI" w:hAnsi="Segoe UI"/>
          <w:sz w:val="22"/>
          <w:szCs w:val="22"/>
          <w:lang w:val="en-IN"/>
        </w:rPr>
        <w:t>car pooling</w:t>
      </w:r>
      <w:proofErr w:type="spellEnd"/>
      <w:proofErr w:type="gramEnd"/>
      <w:r>
        <w:rPr>
          <w:rFonts w:ascii="Segoe UI" w:hAnsi="Segoe UI"/>
          <w:sz w:val="22"/>
          <w:szCs w:val="22"/>
          <w:lang w:val="en-IN"/>
        </w:rPr>
        <w:t xml:space="preserve"> system</w:t>
      </w:r>
      <w:r>
        <w:rPr>
          <w:rFonts w:ascii="Segoe UI" w:hAnsi="Segoe UI"/>
          <w:sz w:val="22"/>
          <w:szCs w:val="22"/>
        </w:rPr>
        <w:t xml:space="preserve"> provides the function which allows </w:t>
      </w:r>
      <w:r w:rsidR="0024353D">
        <w:rPr>
          <w:rFonts w:ascii="Segoe UI" w:hAnsi="Segoe UI"/>
          <w:sz w:val="22"/>
          <w:szCs w:val="22"/>
          <w:lang w:val="en-IN"/>
        </w:rPr>
        <w:t xml:space="preserve">Car </w:t>
      </w:r>
      <w:proofErr w:type="spellStart"/>
      <w:r w:rsidR="0024353D">
        <w:rPr>
          <w:rFonts w:ascii="Segoe UI" w:hAnsi="Segoe UI"/>
          <w:sz w:val="22"/>
          <w:szCs w:val="22"/>
          <w:lang w:val="en-IN"/>
        </w:rPr>
        <w:t>owne</w:t>
      </w:r>
      <w:proofErr w:type="spellEnd"/>
      <w:r w:rsidR="0024353D">
        <w:rPr>
          <w:rFonts w:ascii="Segoe UI" w:hAnsi="Segoe UI"/>
          <w:sz w:val="22"/>
          <w:szCs w:val="22"/>
        </w:rPr>
        <w:t>r</w:t>
      </w:r>
      <w:r>
        <w:rPr>
          <w:rFonts w:ascii="Segoe UI" w:hAnsi="Segoe UI"/>
          <w:sz w:val="22"/>
          <w:szCs w:val="22"/>
        </w:rPr>
        <w:t xml:space="preserve"> to publish his </w:t>
      </w:r>
      <w:r>
        <w:rPr>
          <w:rFonts w:ascii="Segoe UI" w:hAnsi="Segoe UI"/>
          <w:sz w:val="22"/>
          <w:szCs w:val="22"/>
          <w:lang w:val="en-IN"/>
        </w:rPr>
        <w:t>travelling details</w:t>
      </w:r>
      <w:r>
        <w:rPr>
          <w:rFonts w:ascii="Segoe UI" w:hAnsi="Segoe UI"/>
          <w:sz w:val="22"/>
          <w:szCs w:val="22"/>
        </w:rPr>
        <w:t>.</w:t>
      </w:r>
    </w:p>
    <w:p w14:paraId="40B9264A" w14:textId="77777777" w:rsidR="00D27F36" w:rsidRDefault="00D27F36">
      <w:pPr>
        <w:pStyle w:val="ListParagraph"/>
        <w:rPr>
          <w:rFonts w:ascii="Segoe UI" w:hAnsi="Segoe UI"/>
          <w:sz w:val="22"/>
          <w:szCs w:val="22"/>
        </w:rPr>
      </w:pPr>
    </w:p>
    <w:p w14:paraId="19FEADA4" w14:textId="77777777" w:rsidR="00D27F36" w:rsidRDefault="00000000">
      <w:pPr>
        <w:pStyle w:val="ListParagraph"/>
        <w:numPr>
          <w:ilvl w:val="0"/>
          <w:numId w:val="5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He</w:t>
      </w:r>
      <w:r>
        <w:rPr>
          <w:rFonts w:ascii="Segoe UI" w:hAnsi="Segoe UI"/>
          <w:sz w:val="22"/>
          <w:szCs w:val="22"/>
          <w:lang w:val="en-IN"/>
        </w:rPr>
        <w:t>/she</w:t>
      </w:r>
      <w:r>
        <w:rPr>
          <w:rFonts w:ascii="Segoe UI" w:hAnsi="Segoe UI"/>
          <w:sz w:val="22"/>
          <w:szCs w:val="22"/>
        </w:rPr>
        <w:t xml:space="preserve"> is able to </w:t>
      </w:r>
      <w:r>
        <w:rPr>
          <w:rFonts w:ascii="Segoe UI" w:hAnsi="Segoe UI"/>
          <w:sz w:val="22"/>
          <w:szCs w:val="22"/>
          <w:lang w:val="en-IN"/>
        </w:rPr>
        <w:t xml:space="preserve">select </w:t>
      </w:r>
      <w:r>
        <w:rPr>
          <w:rFonts w:ascii="Segoe UI" w:hAnsi="Segoe UI"/>
          <w:sz w:val="22"/>
          <w:szCs w:val="22"/>
        </w:rPr>
        <w:t xml:space="preserve">existing </w:t>
      </w:r>
      <w:r>
        <w:rPr>
          <w:rFonts w:ascii="Segoe UI" w:hAnsi="Segoe UI"/>
          <w:sz w:val="22"/>
          <w:szCs w:val="22"/>
          <w:lang w:val="en-IN"/>
        </w:rPr>
        <w:t>user with their choice</w:t>
      </w:r>
      <w:r>
        <w:rPr>
          <w:rFonts w:ascii="Segoe UI" w:hAnsi="Segoe UI"/>
          <w:sz w:val="22"/>
          <w:szCs w:val="22"/>
        </w:rPr>
        <w:t>.</w:t>
      </w:r>
    </w:p>
    <w:p w14:paraId="5A582E5D" w14:textId="77777777" w:rsidR="00D27F36" w:rsidRDefault="00D27F36">
      <w:pPr>
        <w:pStyle w:val="ListParagraph"/>
        <w:ind w:left="1058"/>
        <w:rPr>
          <w:rFonts w:ascii="Segoe UI" w:hAnsi="Segoe UI"/>
          <w:sz w:val="22"/>
          <w:szCs w:val="22"/>
        </w:rPr>
      </w:pPr>
    </w:p>
    <w:p w14:paraId="03F7920F" w14:textId="67D92843" w:rsidR="00D27F36" w:rsidRDefault="004F59EA">
      <w:pPr>
        <w:pStyle w:val="ListParagraph"/>
        <w:numPr>
          <w:ilvl w:val="0"/>
          <w:numId w:val="5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  <w:lang w:val="en-IN"/>
        </w:rPr>
        <w:t xml:space="preserve">Car </w:t>
      </w:r>
      <w:proofErr w:type="spellStart"/>
      <w:r>
        <w:rPr>
          <w:rFonts w:ascii="Segoe UI" w:hAnsi="Segoe UI"/>
          <w:sz w:val="22"/>
          <w:szCs w:val="22"/>
          <w:lang w:val="en-IN"/>
        </w:rPr>
        <w:t>owne</w:t>
      </w:r>
      <w:proofErr w:type="spellEnd"/>
      <w:r>
        <w:rPr>
          <w:rFonts w:ascii="Segoe UI" w:hAnsi="Segoe UI"/>
          <w:sz w:val="22"/>
          <w:szCs w:val="22"/>
        </w:rPr>
        <w:t>r</w:t>
      </w:r>
      <w:r w:rsidR="00000000">
        <w:rPr>
          <w:rFonts w:ascii="Segoe UI" w:hAnsi="Segoe UI"/>
          <w:sz w:val="22"/>
          <w:szCs w:val="22"/>
        </w:rPr>
        <w:t xml:space="preserve"> should have the ability to set their availability by specifying their preferred routes, timings, and the number of available seats in their vehicles.</w:t>
      </w:r>
    </w:p>
    <w:p w14:paraId="4BAB0EFB" w14:textId="77777777" w:rsidR="00D27F36" w:rsidRDefault="00D27F36">
      <w:pPr>
        <w:pStyle w:val="ListParagraph"/>
        <w:ind w:left="1058"/>
        <w:rPr>
          <w:rFonts w:ascii="Segoe UI" w:hAnsi="Segoe UI"/>
          <w:sz w:val="22"/>
          <w:szCs w:val="22"/>
        </w:rPr>
      </w:pPr>
    </w:p>
    <w:p w14:paraId="21ECCB9C" w14:textId="77777777" w:rsidR="00D27F36" w:rsidRDefault="00D27F36">
      <w:pPr>
        <w:pStyle w:val="ListParagraph"/>
        <w:ind w:left="709"/>
        <w:rPr>
          <w:rFonts w:ascii="Segoe UI" w:hAnsi="Segoe UI"/>
          <w:sz w:val="22"/>
          <w:szCs w:val="22"/>
        </w:rPr>
      </w:pPr>
    </w:p>
    <w:p w14:paraId="144BD540" w14:textId="77777777" w:rsidR="00D27F36" w:rsidRDefault="00D27F36">
      <w:pPr>
        <w:pStyle w:val="ListParagraph"/>
        <w:rPr>
          <w:rFonts w:ascii="Segoe UI" w:hAnsi="Segoe UI"/>
          <w:sz w:val="22"/>
          <w:szCs w:val="22"/>
        </w:rPr>
      </w:pPr>
    </w:p>
    <w:p w14:paraId="3C40A6DB" w14:textId="77777777" w:rsidR="00D27F36" w:rsidRDefault="00D27F36">
      <w:pPr>
        <w:pStyle w:val="ListParagraph"/>
        <w:ind w:left="1418" w:hanging="360"/>
        <w:rPr>
          <w:rFonts w:ascii="Segoe UI" w:hAnsi="Segoe UI"/>
          <w:sz w:val="22"/>
          <w:szCs w:val="22"/>
        </w:rPr>
      </w:pPr>
    </w:p>
    <w:p w14:paraId="174DF8A7" w14:textId="77777777" w:rsidR="00D27F36" w:rsidRDefault="00000000">
      <w:pPr>
        <w:pStyle w:val="Heading"/>
        <w:ind w:left="990" w:hanging="360"/>
      </w:pPr>
      <w:r>
        <w:lastRenderedPageBreak/>
        <w:t xml:space="preserve">3.2 </w:t>
      </w:r>
      <w:r>
        <w:rPr>
          <w:lang w:val="en-IN"/>
        </w:rPr>
        <w:t>User</w:t>
      </w:r>
      <w:r>
        <w:t xml:space="preserve"> Module</w:t>
      </w:r>
    </w:p>
    <w:p w14:paraId="2548D106" w14:textId="77777777" w:rsidR="00D27F36" w:rsidRDefault="00000000">
      <w:pPr>
        <w:pStyle w:val="ListParagraph"/>
        <w:numPr>
          <w:ilvl w:val="0"/>
          <w:numId w:val="5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  <w:lang w:val="en-IN"/>
        </w:rPr>
        <w:t>Us</w:t>
      </w:r>
      <w:r>
        <w:rPr>
          <w:rFonts w:ascii="Segoe UI" w:hAnsi="Segoe UI"/>
          <w:sz w:val="22"/>
          <w:szCs w:val="22"/>
        </w:rPr>
        <w:t>er can register and create his own account.</w:t>
      </w:r>
    </w:p>
    <w:p w14:paraId="7587890D" w14:textId="77777777" w:rsidR="00D27F36" w:rsidRDefault="00D27F36">
      <w:pPr>
        <w:pStyle w:val="ListParagraph"/>
        <w:ind w:left="1418"/>
        <w:rPr>
          <w:rFonts w:ascii="Segoe UI" w:hAnsi="Segoe UI"/>
          <w:sz w:val="22"/>
          <w:szCs w:val="22"/>
        </w:rPr>
      </w:pPr>
    </w:p>
    <w:p w14:paraId="6BA1A890" w14:textId="77777777" w:rsidR="00D27F36" w:rsidRDefault="00000000">
      <w:pPr>
        <w:pStyle w:val="ListParagraph"/>
        <w:numPr>
          <w:ilvl w:val="0"/>
          <w:numId w:val="5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  <w:lang w:val="en-IN"/>
        </w:rPr>
        <w:t xml:space="preserve">Online </w:t>
      </w:r>
      <w:proofErr w:type="spellStart"/>
      <w:r>
        <w:rPr>
          <w:rFonts w:ascii="Segoe UI" w:hAnsi="Segoe UI"/>
          <w:sz w:val="22"/>
          <w:szCs w:val="22"/>
          <w:lang w:val="en-IN"/>
        </w:rPr>
        <w:t xml:space="preserve">car </w:t>
      </w:r>
      <w:proofErr w:type="gramStart"/>
      <w:r>
        <w:rPr>
          <w:rFonts w:ascii="Segoe UI" w:hAnsi="Segoe UI"/>
          <w:sz w:val="22"/>
          <w:szCs w:val="22"/>
          <w:lang w:val="en-IN"/>
        </w:rPr>
        <w:t>pooling</w:t>
      </w:r>
      <w:proofErr w:type="spellEnd"/>
      <w:r>
        <w:rPr>
          <w:rFonts w:ascii="Segoe UI" w:hAnsi="Segoe UI"/>
          <w:sz w:val="22"/>
          <w:szCs w:val="22"/>
          <w:lang w:val="en-IN"/>
        </w:rPr>
        <w:t xml:space="preserve"> </w:t>
      </w:r>
      <w:r>
        <w:rPr>
          <w:rFonts w:ascii="Segoe UI" w:hAnsi="Segoe UI"/>
          <w:sz w:val="22"/>
          <w:szCs w:val="22"/>
        </w:rPr>
        <w:t xml:space="preserve"> </w:t>
      </w:r>
      <w:r>
        <w:rPr>
          <w:rFonts w:ascii="Segoe UI" w:hAnsi="Segoe UI"/>
          <w:sz w:val="22"/>
          <w:szCs w:val="22"/>
          <w:lang w:val="en-IN"/>
        </w:rPr>
        <w:t>s</w:t>
      </w:r>
      <w:proofErr w:type="spellStart"/>
      <w:r>
        <w:rPr>
          <w:rFonts w:ascii="Segoe UI" w:hAnsi="Segoe UI"/>
          <w:sz w:val="22"/>
          <w:szCs w:val="22"/>
        </w:rPr>
        <w:t>ystem</w:t>
      </w:r>
      <w:proofErr w:type="spellEnd"/>
      <w:proofErr w:type="gramEnd"/>
      <w:r>
        <w:rPr>
          <w:rFonts w:ascii="Segoe UI" w:hAnsi="Segoe UI"/>
          <w:sz w:val="22"/>
          <w:szCs w:val="22"/>
        </w:rPr>
        <w:t xml:space="preserve"> provides the function which allows </w:t>
      </w:r>
      <w:r>
        <w:rPr>
          <w:rFonts w:ascii="Segoe UI" w:hAnsi="Segoe UI"/>
          <w:sz w:val="22"/>
          <w:szCs w:val="22"/>
          <w:lang w:val="en-IN"/>
        </w:rPr>
        <w:t>user</w:t>
      </w:r>
      <w:r>
        <w:rPr>
          <w:rFonts w:ascii="Segoe UI" w:hAnsi="Segoe UI"/>
          <w:sz w:val="22"/>
          <w:szCs w:val="22"/>
        </w:rPr>
        <w:t xml:space="preserve"> to find out the </w:t>
      </w:r>
      <w:r>
        <w:rPr>
          <w:rFonts w:ascii="Segoe UI" w:hAnsi="Segoe UI"/>
          <w:sz w:val="22"/>
          <w:szCs w:val="22"/>
          <w:lang w:val="en-IN"/>
        </w:rPr>
        <w:t>rides where he/she  wanted to go</w:t>
      </w:r>
      <w:r>
        <w:rPr>
          <w:rFonts w:ascii="Segoe UI" w:hAnsi="Segoe UI"/>
          <w:sz w:val="22"/>
          <w:szCs w:val="22"/>
        </w:rPr>
        <w:t>.</w:t>
      </w:r>
    </w:p>
    <w:p w14:paraId="33CC8B6F" w14:textId="77777777" w:rsidR="00D27F36" w:rsidRDefault="00D27F36">
      <w:pPr>
        <w:pStyle w:val="ListParagraph"/>
        <w:ind w:left="709"/>
        <w:rPr>
          <w:rFonts w:ascii="Segoe UI" w:hAnsi="Segoe UI"/>
          <w:sz w:val="22"/>
          <w:szCs w:val="22"/>
        </w:rPr>
      </w:pPr>
    </w:p>
    <w:p w14:paraId="490DE330" w14:textId="77777777" w:rsidR="00D27F36" w:rsidRDefault="00000000">
      <w:pPr>
        <w:pStyle w:val="ListParagraph"/>
        <w:numPr>
          <w:ilvl w:val="0"/>
          <w:numId w:val="5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  <w:lang w:val="en-IN"/>
        </w:rPr>
        <w:t>User can find out the minimum price ride and then user can send the request to particular driver</w:t>
      </w:r>
      <w:r>
        <w:rPr>
          <w:rFonts w:ascii="Segoe UI" w:hAnsi="Segoe UI"/>
          <w:sz w:val="22"/>
          <w:szCs w:val="22"/>
        </w:rPr>
        <w:t>.</w:t>
      </w:r>
    </w:p>
    <w:p w14:paraId="140E8533" w14:textId="77777777" w:rsidR="004F59EA" w:rsidRPr="004F59EA" w:rsidRDefault="004F59EA" w:rsidP="004F59EA">
      <w:pPr>
        <w:pStyle w:val="ListParagraph"/>
        <w:rPr>
          <w:rFonts w:ascii="Segoe UI" w:hAnsi="Segoe UI"/>
          <w:sz w:val="22"/>
          <w:szCs w:val="22"/>
        </w:rPr>
      </w:pPr>
    </w:p>
    <w:p w14:paraId="4E65021A" w14:textId="77777777" w:rsidR="004F59EA" w:rsidRDefault="004F59EA" w:rsidP="004F59EA">
      <w:pPr>
        <w:pStyle w:val="ListParagraph"/>
        <w:tabs>
          <w:tab w:val="left" w:pos="0"/>
        </w:tabs>
        <w:ind w:left="1418"/>
        <w:rPr>
          <w:rFonts w:ascii="Segoe UI" w:hAnsi="Segoe UI"/>
          <w:sz w:val="22"/>
          <w:szCs w:val="22"/>
        </w:rPr>
      </w:pPr>
    </w:p>
    <w:p w14:paraId="34D17551" w14:textId="77777777" w:rsidR="00D27F36" w:rsidRDefault="00D27F36">
      <w:pPr>
        <w:pStyle w:val="ListParagraph"/>
        <w:ind w:left="1418"/>
        <w:rPr>
          <w:rFonts w:ascii="Segoe UI" w:hAnsi="Segoe UI"/>
          <w:sz w:val="22"/>
          <w:szCs w:val="22"/>
        </w:rPr>
      </w:pPr>
    </w:p>
    <w:p w14:paraId="628E65D6" w14:textId="77777777" w:rsidR="00D27F36" w:rsidRDefault="00D27F36">
      <w:pPr>
        <w:pStyle w:val="ListParagraph"/>
        <w:ind w:left="709"/>
        <w:rPr>
          <w:rFonts w:ascii="Segoe UI" w:hAnsi="Segoe UI"/>
          <w:sz w:val="22"/>
          <w:szCs w:val="22"/>
        </w:rPr>
      </w:pPr>
    </w:p>
    <w:p w14:paraId="0BE5B28A" w14:textId="77777777" w:rsidR="00D27F36" w:rsidRDefault="00000000">
      <w:pPr>
        <w:pStyle w:val="Heading"/>
        <w:ind w:left="990" w:hanging="360"/>
        <w:rPr>
          <w:rFonts w:ascii="Trebuchet MS" w:hAnsi="Trebuchet MS"/>
        </w:rPr>
      </w:pPr>
      <w:r>
        <w:t xml:space="preserve">3.3 </w:t>
      </w:r>
      <w:r>
        <w:rPr>
          <w:rFonts w:ascii="Trebuchet MS" w:hAnsi="Trebuchet MS"/>
        </w:rPr>
        <w:t>Admin Module</w:t>
      </w:r>
    </w:p>
    <w:p w14:paraId="05FF0BEA" w14:textId="77777777" w:rsidR="00D27F36" w:rsidRDefault="00D27F36">
      <w:pPr>
        <w:pStyle w:val="ListParagraph"/>
        <w:ind w:left="1418"/>
        <w:rPr>
          <w:rFonts w:ascii="Segoe UI" w:hAnsi="Segoe UI"/>
          <w:sz w:val="22"/>
          <w:szCs w:val="22"/>
        </w:rPr>
      </w:pPr>
    </w:p>
    <w:p w14:paraId="2478B0D4" w14:textId="77777777" w:rsidR="00D27F36" w:rsidRDefault="00000000">
      <w:pPr>
        <w:pStyle w:val="ListParagraph"/>
        <w:numPr>
          <w:ilvl w:val="0"/>
          <w:numId w:val="5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  <w:lang w:val="en-IN"/>
        </w:rPr>
        <w:t xml:space="preserve">Online </w:t>
      </w:r>
      <w:proofErr w:type="spellStart"/>
      <w:r>
        <w:rPr>
          <w:rFonts w:ascii="Segoe UI" w:hAnsi="Segoe UI"/>
          <w:sz w:val="22"/>
          <w:szCs w:val="22"/>
          <w:lang w:val="en-IN"/>
        </w:rPr>
        <w:t xml:space="preserve">car </w:t>
      </w:r>
      <w:proofErr w:type="gramStart"/>
      <w:r>
        <w:rPr>
          <w:rFonts w:ascii="Segoe UI" w:hAnsi="Segoe UI"/>
          <w:sz w:val="22"/>
          <w:szCs w:val="22"/>
          <w:lang w:val="en-IN"/>
        </w:rPr>
        <w:t>pooling</w:t>
      </w:r>
      <w:proofErr w:type="spellEnd"/>
      <w:r>
        <w:rPr>
          <w:rFonts w:ascii="Segoe UI" w:hAnsi="Segoe UI"/>
          <w:sz w:val="22"/>
          <w:szCs w:val="22"/>
          <w:lang w:val="en-IN"/>
        </w:rPr>
        <w:t xml:space="preserve"> </w:t>
      </w:r>
      <w:r>
        <w:rPr>
          <w:rFonts w:ascii="Segoe UI" w:hAnsi="Segoe UI"/>
          <w:sz w:val="22"/>
          <w:szCs w:val="22"/>
        </w:rPr>
        <w:t xml:space="preserve"> </w:t>
      </w:r>
      <w:r>
        <w:rPr>
          <w:rFonts w:ascii="Segoe UI" w:hAnsi="Segoe UI"/>
          <w:sz w:val="22"/>
          <w:szCs w:val="22"/>
          <w:lang w:val="en-IN"/>
        </w:rPr>
        <w:t>s</w:t>
      </w:r>
      <w:proofErr w:type="spellStart"/>
      <w:r>
        <w:rPr>
          <w:rFonts w:ascii="Segoe UI" w:hAnsi="Segoe UI"/>
          <w:sz w:val="22"/>
          <w:szCs w:val="22"/>
        </w:rPr>
        <w:t>ystem</w:t>
      </w:r>
      <w:proofErr w:type="spellEnd"/>
      <w:proofErr w:type="gramEnd"/>
      <w:r>
        <w:rPr>
          <w:rFonts w:ascii="Segoe UI" w:hAnsi="Segoe UI"/>
          <w:sz w:val="22"/>
          <w:szCs w:val="22"/>
        </w:rPr>
        <w:t xml:space="preserve"> should provide all function to admin how to handle the System.</w:t>
      </w:r>
    </w:p>
    <w:p w14:paraId="45247DEC" w14:textId="77777777" w:rsidR="00D27F36" w:rsidRDefault="00D27F36">
      <w:pPr>
        <w:pStyle w:val="ListParagraph"/>
        <w:rPr>
          <w:rFonts w:ascii="Segoe UI" w:hAnsi="Segoe UI"/>
          <w:sz w:val="22"/>
          <w:szCs w:val="22"/>
        </w:rPr>
      </w:pPr>
    </w:p>
    <w:p w14:paraId="23FF9676" w14:textId="10586371" w:rsidR="00D27F36" w:rsidRDefault="00000000">
      <w:pPr>
        <w:pStyle w:val="ListParagraph"/>
        <w:numPr>
          <w:ilvl w:val="0"/>
          <w:numId w:val="5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What are the </w:t>
      </w:r>
      <w:r w:rsidR="004F59EA">
        <w:rPr>
          <w:rFonts w:ascii="Segoe UI" w:hAnsi="Segoe UI"/>
          <w:sz w:val="22"/>
          <w:szCs w:val="22"/>
          <w:lang w:val="en-IN"/>
        </w:rPr>
        <w:t xml:space="preserve">Car </w:t>
      </w:r>
      <w:proofErr w:type="spellStart"/>
      <w:r w:rsidR="004F59EA">
        <w:rPr>
          <w:rFonts w:ascii="Segoe UI" w:hAnsi="Segoe UI"/>
          <w:sz w:val="22"/>
          <w:szCs w:val="22"/>
          <w:lang w:val="en-IN"/>
        </w:rPr>
        <w:t>owne</w:t>
      </w:r>
      <w:proofErr w:type="spellEnd"/>
      <w:r w:rsidR="004F59EA">
        <w:rPr>
          <w:rFonts w:ascii="Segoe UI" w:hAnsi="Segoe UI"/>
          <w:sz w:val="22"/>
          <w:szCs w:val="22"/>
        </w:rPr>
        <w:t>r</w:t>
      </w:r>
      <w:r>
        <w:rPr>
          <w:rFonts w:ascii="Segoe UI" w:hAnsi="Segoe UI"/>
          <w:sz w:val="22"/>
          <w:szCs w:val="22"/>
        </w:rPr>
        <w:t xml:space="preserve"> and </w:t>
      </w:r>
      <w:r>
        <w:rPr>
          <w:rFonts w:ascii="Segoe UI" w:hAnsi="Segoe UI"/>
          <w:sz w:val="22"/>
          <w:szCs w:val="22"/>
          <w:lang w:val="en-IN"/>
        </w:rPr>
        <w:t>Users</w:t>
      </w:r>
      <w:r>
        <w:rPr>
          <w:rFonts w:ascii="Segoe UI" w:hAnsi="Segoe UI"/>
          <w:sz w:val="22"/>
          <w:szCs w:val="22"/>
        </w:rPr>
        <w:t xml:space="preserve"> are using this system and are they authorized.</w:t>
      </w:r>
    </w:p>
    <w:p w14:paraId="1F3BEA89" w14:textId="77777777" w:rsidR="00D27F36" w:rsidRDefault="00D27F36">
      <w:pPr>
        <w:pStyle w:val="ListParagraph"/>
        <w:rPr>
          <w:rFonts w:ascii="Segoe UI" w:hAnsi="Segoe UI"/>
          <w:sz w:val="22"/>
          <w:szCs w:val="22"/>
        </w:rPr>
      </w:pPr>
    </w:p>
    <w:p w14:paraId="58A1500D" w14:textId="4756E219" w:rsidR="00D27F36" w:rsidRDefault="00000000">
      <w:pPr>
        <w:pStyle w:val="ListParagraph"/>
        <w:numPr>
          <w:ilvl w:val="0"/>
          <w:numId w:val="5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Could able to know all the </w:t>
      </w:r>
      <w:r>
        <w:rPr>
          <w:rFonts w:ascii="Segoe UI" w:hAnsi="Segoe UI"/>
          <w:sz w:val="22"/>
          <w:szCs w:val="22"/>
          <w:lang w:val="en-IN"/>
        </w:rPr>
        <w:t xml:space="preserve">worst review of the users according to that they select the </w:t>
      </w:r>
      <w:r w:rsidR="004F59EA">
        <w:rPr>
          <w:rFonts w:ascii="Segoe UI" w:hAnsi="Segoe UI"/>
          <w:sz w:val="22"/>
          <w:szCs w:val="22"/>
          <w:lang w:val="en-IN"/>
        </w:rPr>
        <w:t xml:space="preserve">Car </w:t>
      </w:r>
      <w:proofErr w:type="spellStart"/>
      <w:r w:rsidR="004F59EA">
        <w:rPr>
          <w:rFonts w:ascii="Segoe UI" w:hAnsi="Segoe UI"/>
          <w:sz w:val="22"/>
          <w:szCs w:val="22"/>
          <w:lang w:val="en-IN"/>
        </w:rPr>
        <w:t>owne</w:t>
      </w:r>
      <w:proofErr w:type="spellEnd"/>
      <w:r w:rsidR="004F59EA">
        <w:rPr>
          <w:rFonts w:ascii="Segoe UI" w:hAnsi="Segoe UI"/>
          <w:sz w:val="22"/>
          <w:szCs w:val="22"/>
        </w:rPr>
        <w:t>r</w:t>
      </w:r>
      <w:r>
        <w:rPr>
          <w:rFonts w:ascii="Segoe UI" w:hAnsi="Segoe UI"/>
          <w:sz w:val="22"/>
          <w:szCs w:val="22"/>
          <w:lang w:val="en-IN"/>
        </w:rPr>
        <w:t xml:space="preserve"> disabled or blocked</w:t>
      </w:r>
      <w:r>
        <w:rPr>
          <w:rFonts w:ascii="Segoe UI" w:hAnsi="Segoe UI"/>
          <w:sz w:val="22"/>
          <w:szCs w:val="22"/>
        </w:rPr>
        <w:t>.</w:t>
      </w:r>
    </w:p>
    <w:p w14:paraId="3F88EB19" w14:textId="77777777" w:rsidR="00D27F36" w:rsidRDefault="00D27F36">
      <w:pPr>
        <w:pStyle w:val="ListParagraph"/>
        <w:rPr>
          <w:rFonts w:ascii="Segoe UI" w:hAnsi="Segoe UI"/>
          <w:sz w:val="22"/>
          <w:szCs w:val="22"/>
        </w:rPr>
      </w:pPr>
    </w:p>
    <w:p w14:paraId="02AFF8E6" w14:textId="77777777" w:rsidR="00D27F36" w:rsidRDefault="00000000">
      <w:pPr>
        <w:pStyle w:val="Heading1"/>
        <w:ind w:left="0" w:firstLine="0"/>
      </w:pPr>
      <w:r>
        <w:t xml:space="preserve">4. Non-functional Requirements </w:t>
      </w:r>
    </w:p>
    <w:p w14:paraId="33EC48BA" w14:textId="77777777" w:rsidR="00D27F36" w:rsidRDefault="00000000">
      <w:pPr>
        <w:pStyle w:val="BodyText"/>
        <w:numPr>
          <w:ilvl w:val="0"/>
          <w:numId w:val="7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The website should use professional design, look and feel and color scheme.</w:t>
      </w:r>
    </w:p>
    <w:p w14:paraId="0AAED1C1" w14:textId="204C2A8F" w:rsidR="00D27F36" w:rsidRDefault="00000000">
      <w:pPr>
        <w:pStyle w:val="BodyText"/>
        <w:numPr>
          <w:ilvl w:val="0"/>
          <w:numId w:val="7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Users will have no limitations for accessing the application through Internet. The portal being an internet application, it is difficult specify exact number of visitor or users. </w:t>
      </w:r>
      <w:proofErr w:type="gramStart"/>
      <w:r>
        <w:rPr>
          <w:rFonts w:ascii="Segoe UI" w:hAnsi="Segoe UI"/>
          <w:sz w:val="22"/>
          <w:szCs w:val="22"/>
        </w:rPr>
        <w:t>Hence</w:t>
      </w:r>
      <w:proofErr w:type="gramEnd"/>
      <w:r>
        <w:rPr>
          <w:rFonts w:ascii="Segoe UI" w:hAnsi="Segoe UI"/>
          <w:sz w:val="22"/>
          <w:szCs w:val="22"/>
        </w:rPr>
        <w:t xml:space="preserve"> we will target the system to support between </w:t>
      </w:r>
      <w:r w:rsidR="00125FA8">
        <w:rPr>
          <w:rFonts w:ascii="Segoe UI" w:hAnsi="Segoe UI"/>
          <w:sz w:val="22"/>
          <w:szCs w:val="22"/>
        </w:rPr>
        <w:t>1</w:t>
      </w:r>
      <w:r>
        <w:rPr>
          <w:rFonts w:ascii="Segoe UI" w:hAnsi="Segoe UI"/>
          <w:sz w:val="22"/>
          <w:szCs w:val="22"/>
        </w:rPr>
        <w:t xml:space="preserve"> and </w:t>
      </w:r>
      <w:r w:rsidR="00125FA8">
        <w:rPr>
          <w:rFonts w:ascii="Segoe UI" w:hAnsi="Segoe UI"/>
          <w:sz w:val="22"/>
          <w:szCs w:val="22"/>
        </w:rPr>
        <w:t>5</w:t>
      </w:r>
      <w:r>
        <w:rPr>
          <w:rFonts w:ascii="Segoe UI" w:hAnsi="Segoe UI"/>
          <w:sz w:val="22"/>
          <w:szCs w:val="22"/>
        </w:rPr>
        <w:t xml:space="preserve"> million users on launch of phase 1. </w:t>
      </w:r>
    </w:p>
    <w:p w14:paraId="6FB19CD9" w14:textId="77777777" w:rsidR="00D27F36" w:rsidRDefault="00000000">
      <w:pPr>
        <w:pStyle w:val="BodyText"/>
        <w:numPr>
          <w:ilvl w:val="0"/>
          <w:numId w:val="7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Being a public website, the site must follow general usability guidelines for menus, navigation, colors, links and other actions provided on the screens.</w:t>
      </w:r>
    </w:p>
    <w:p w14:paraId="0BDB1278" w14:textId="77777777" w:rsidR="00D27F36" w:rsidRDefault="00000000">
      <w:pPr>
        <w:pStyle w:val="BodyText"/>
        <w:numPr>
          <w:ilvl w:val="0"/>
          <w:numId w:val="7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The system should be designed in such a manner that user will be able to complete tasks in minimum number of steps.</w:t>
      </w:r>
    </w:p>
    <w:p w14:paraId="6E602CC7" w14:textId="77777777" w:rsidR="00D27F36" w:rsidRDefault="00D27F36">
      <w:pPr>
        <w:pStyle w:val="BodyText"/>
        <w:rPr>
          <w:rFonts w:ascii="Segoe UI" w:hAnsi="Segoe UI"/>
          <w:sz w:val="22"/>
          <w:szCs w:val="22"/>
        </w:rPr>
      </w:pPr>
    </w:p>
    <w:sectPr w:rsidR="00D27F36">
      <w:type w:val="continuous"/>
      <w:pgSz w:w="12240" w:h="15840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"/>
      <w:lvlJc w:val="left"/>
      <w:pPr>
        <w:tabs>
          <w:tab w:val="left" w:pos="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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left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2007" w:hanging="360"/>
      </w:pPr>
    </w:lvl>
    <w:lvl w:ilvl="2">
      <w:start w:val="1"/>
      <w:numFmt w:val="lowerRoman"/>
      <w:lvlText w:val="%3."/>
      <w:lvlJc w:val="left"/>
      <w:pPr>
        <w:tabs>
          <w:tab w:val="left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4167" w:hanging="360"/>
      </w:pPr>
    </w:lvl>
    <w:lvl w:ilvl="5">
      <w:start w:val="1"/>
      <w:numFmt w:val="lowerRoman"/>
      <w:lvlText w:val="%6."/>
      <w:lvlJc w:val="left"/>
      <w:pPr>
        <w:tabs>
          <w:tab w:val="left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6327" w:hanging="360"/>
      </w:pPr>
    </w:lvl>
    <w:lvl w:ilvl="8">
      <w:start w:val="1"/>
      <w:numFmt w:val="lowerRoman"/>
      <w:lvlText w:val="%9."/>
      <w:lvlJc w:val="left"/>
      <w:pPr>
        <w:tabs>
          <w:tab w:val="left" w:pos="0"/>
        </w:tabs>
        <w:ind w:left="7047" w:hanging="18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left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left" w:pos="4320"/>
        </w:tabs>
        <w:ind w:left="432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left" w:pos="4680"/>
        </w:tabs>
        <w:ind w:left="468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left" w:pos="4320"/>
        </w:tabs>
        <w:ind w:left="432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left" w:pos="4680"/>
        </w:tabs>
        <w:ind w:left="468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2FA5C6B"/>
    <w:multiLevelType w:val="hybridMultilevel"/>
    <w:tmpl w:val="9A70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66675"/>
    <w:multiLevelType w:val="hybridMultilevel"/>
    <w:tmpl w:val="C4AEC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63D32"/>
    <w:multiLevelType w:val="hybridMultilevel"/>
    <w:tmpl w:val="CE58A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650BCF"/>
    <w:multiLevelType w:val="hybridMultilevel"/>
    <w:tmpl w:val="6D9462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03535560">
    <w:abstractNumId w:val="0"/>
  </w:num>
  <w:num w:numId="2" w16cid:durableId="733890691">
    <w:abstractNumId w:val="3"/>
  </w:num>
  <w:num w:numId="3" w16cid:durableId="1693146879">
    <w:abstractNumId w:val="4"/>
  </w:num>
  <w:num w:numId="4" w16cid:durableId="658272142">
    <w:abstractNumId w:val="5"/>
  </w:num>
  <w:num w:numId="5" w16cid:durableId="799811047">
    <w:abstractNumId w:val="1"/>
  </w:num>
  <w:num w:numId="6" w16cid:durableId="177930979">
    <w:abstractNumId w:val="2"/>
  </w:num>
  <w:num w:numId="7" w16cid:durableId="1935361964">
    <w:abstractNumId w:val="6"/>
  </w:num>
  <w:num w:numId="8" w16cid:durableId="2061396935">
    <w:abstractNumId w:val="7"/>
  </w:num>
  <w:num w:numId="9" w16cid:durableId="502597275">
    <w:abstractNumId w:val="8"/>
  </w:num>
  <w:num w:numId="10" w16cid:durableId="2102752868">
    <w:abstractNumId w:val="9"/>
  </w:num>
  <w:num w:numId="11" w16cid:durableId="15999505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ocumentProtection w:edit="forms" w:enforcement="1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6B0"/>
    <w:rsid w:val="00005CE4"/>
    <w:rsid w:val="000276C1"/>
    <w:rsid w:val="00057A13"/>
    <w:rsid w:val="000766B0"/>
    <w:rsid w:val="000E6E7C"/>
    <w:rsid w:val="00103EBD"/>
    <w:rsid w:val="00115636"/>
    <w:rsid w:val="00125FA8"/>
    <w:rsid w:val="00131E32"/>
    <w:rsid w:val="00144020"/>
    <w:rsid w:val="0017522E"/>
    <w:rsid w:val="00191475"/>
    <w:rsid w:val="001951F3"/>
    <w:rsid w:val="001B7DCE"/>
    <w:rsid w:val="001D3716"/>
    <w:rsid w:val="0024353D"/>
    <w:rsid w:val="00257A5C"/>
    <w:rsid w:val="002A654C"/>
    <w:rsid w:val="002A6CEA"/>
    <w:rsid w:val="002C2BCF"/>
    <w:rsid w:val="00332F87"/>
    <w:rsid w:val="00384308"/>
    <w:rsid w:val="00414AB3"/>
    <w:rsid w:val="00416DB4"/>
    <w:rsid w:val="00422894"/>
    <w:rsid w:val="00442039"/>
    <w:rsid w:val="004478EB"/>
    <w:rsid w:val="004A0671"/>
    <w:rsid w:val="004B75D4"/>
    <w:rsid w:val="004C6469"/>
    <w:rsid w:val="004F20EE"/>
    <w:rsid w:val="004F59EA"/>
    <w:rsid w:val="005E4112"/>
    <w:rsid w:val="0062480C"/>
    <w:rsid w:val="00656BBB"/>
    <w:rsid w:val="006A37C1"/>
    <w:rsid w:val="006A6997"/>
    <w:rsid w:val="006C6F39"/>
    <w:rsid w:val="00710FE0"/>
    <w:rsid w:val="00751AEB"/>
    <w:rsid w:val="00767AA3"/>
    <w:rsid w:val="00772652"/>
    <w:rsid w:val="00783CE5"/>
    <w:rsid w:val="00844676"/>
    <w:rsid w:val="0085179F"/>
    <w:rsid w:val="008A4A2F"/>
    <w:rsid w:val="008A5C51"/>
    <w:rsid w:val="008B3B15"/>
    <w:rsid w:val="008C7D13"/>
    <w:rsid w:val="00930A8E"/>
    <w:rsid w:val="00950F7C"/>
    <w:rsid w:val="009630A0"/>
    <w:rsid w:val="00995BDF"/>
    <w:rsid w:val="009A3DC8"/>
    <w:rsid w:val="009E7D83"/>
    <w:rsid w:val="00A12721"/>
    <w:rsid w:val="00A84B29"/>
    <w:rsid w:val="00AD3DB7"/>
    <w:rsid w:val="00B34969"/>
    <w:rsid w:val="00B52584"/>
    <w:rsid w:val="00CD1F13"/>
    <w:rsid w:val="00CD235D"/>
    <w:rsid w:val="00D00D62"/>
    <w:rsid w:val="00D27F36"/>
    <w:rsid w:val="00D5469B"/>
    <w:rsid w:val="00D67865"/>
    <w:rsid w:val="00DE3688"/>
    <w:rsid w:val="00E94B9D"/>
    <w:rsid w:val="00EF2176"/>
    <w:rsid w:val="00F0757A"/>
    <w:rsid w:val="00F313A7"/>
    <w:rsid w:val="00F41480"/>
    <w:rsid w:val="00F43081"/>
    <w:rsid w:val="00FB6917"/>
    <w:rsid w:val="00FE464D"/>
    <w:rsid w:val="00FF6ACF"/>
    <w:rsid w:val="235556F5"/>
    <w:rsid w:val="31882775"/>
    <w:rsid w:val="3BDD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2D5D016"/>
  <w15:docId w15:val="{FFEC8B6C-6BAA-4BC3-9470-417D16E1A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styleId="List">
    <w:name w:val="List"/>
    <w:basedOn w:val="BodyText"/>
    <w:qFormat/>
  </w:style>
  <w:style w:type="paragraph" w:styleId="TOC1">
    <w:name w:val="toc 1"/>
    <w:basedOn w:val="Index"/>
    <w:next w:val="Normal"/>
    <w:pPr>
      <w:tabs>
        <w:tab w:val="right" w:leader="dot" w:pos="9972"/>
      </w:tabs>
    </w:pPr>
  </w:style>
  <w:style w:type="paragraph" w:customStyle="1" w:styleId="Index">
    <w:name w:val="Index"/>
    <w:basedOn w:val="Normal"/>
    <w:pPr>
      <w:suppressLineNumbers/>
    </w:pPr>
  </w:style>
  <w:style w:type="character" w:customStyle="1" w:styleId="NumberingSymbols">
    <w:name w:val="Numbering Symbols"/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Wingdings" w:hAnsi="Wingdings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WW8Num2z0">
    <w:name w:val="WW8Num2z0"/>
    <w:rPr>
      <w:sz w:val="24"/>
    </w:rPr>
  </w:style>
  <w:style w:type="character" w:customStyle="1" w:styleId="WW8Num2z1">
    <w:name w:val="WW8Num2z1"/>
    <w:rPr>
      <w:sz w:val="22"/>
    </w:rPr>
  </w:style>
  <w:style w:type="character" w:customStyle="1" w:styleId="WW8Num2z8">
    <w:name w:val="WW8Num2z8"/>
    <w:rPr>
      <w:b/>
      <w:sz w:val="24"/>
    </w:rPr>
  </w:style>
  <w:style w:type="paragraph" w:styleId="ListParagraph">
    <w:name w:val="List Paragraph"/>
    <w:basedOn w:val="Normal"/>
    <w:qFormat/>
  </w:style>
  <w:style w:type="paragraph" w:customStyle="1" w:styleId="PreformattedText">
    <w:name w:val="Preformatted Text"/>
    <w:basedOn w:val="Normal"/>
    <w:rPr>
      <w:rFonts w:ascii="Courier New" w:eastAsia="NSimSun" w:hAnsi="Courier New" w:cs="Courier New"/>
      <w:sz w:val="20"/>
      <w:szCs w:val="20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character" w:customStyle="1" w:styleId="RTFNum26">
    <w:name w:val="RTF_Num 2 6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Mahesh Bhabad</cp:lastModifiedBy>
  <cp:revision>4</cp:revision>
  <cp:lastPrinted>2023-07-08T04:55:00Z</cp:lastPrinted>
  <dcterms:created xsi:type="dcterms:W3CDTF">2023-07-08T04:55:00Z</dcterms:created>
  <dcterms:modified xsi:type="dcterms:W3CDTF">2023-07-08T07:22:00Z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C34E5E401D6C4ACB920487C78637D59A</vt:lpwstr>
  </property>
</Properties>
</file>